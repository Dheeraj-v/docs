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F2A" w:rsidRPr="00E70EEC" w:rsidRDefault="001C1F2A" w:rsidP="001C1F2A">
      <w:pPr>
        <w:pStyle w:val="NoSpacing"/>
        <w:jc w:val="center"/>
        <w:rPr>
          <w:rFonts w:ascii="Times New Roman" w:eastAsia="Times New Roman" w:hAnsi="Times New Roman" w:cs="Times New Roman"/>
          <w:b/>
          <w:sz w:val="24"/>
          <w:szCs w:val="24"/>
        </w:rPr>
      </w:pPr>
      <w:r w:rsidRPr="00E70EEC">
        <w:rPr>
          <w:rFonts w:ascii="Times New Roman" w:eastAsia="Times New Roman" w:hAnsi="Times New Roman" w:cs="Times New Roman"/>
          <w:b/>
          <w:sz w:val="24"/>
          <w:szCs w:val="24"/>
        </w:rPr>
        <w:t>Curriculum Vitae</w:t>
      </w:r>
    </w:p>
    <w:p w:rsidR="001C1F2A" w:rsidRPr="00E70EEC" w:rsidRDefault="001C1F2A" w:rsidP="001C1F2A">
      <w:pPr>
        <w:pStyle w:val="NoSpacing"/>
        <w:rPr>
          <w:rFonts w:ascii="Times New Roman" w:hAnsi="Times New Roman" w:cs="Times New Roman"/>
        </w:rPr>
      </w:pPr>
    </w:p>
    <w:p w:rsidR="001C1F2A" w:rsidRPr="00E70EEC" w:rsidRDefault="001C1F2A" w:rsidP="001C1F2A">
      <w:pPr>
        <w:pStyle w:val="NoSpacing"/>
        <w:jc w:val="right"/>
        <w:rPr>
          <w:rFonts w:ascii="Times New Roman" w:hAnsi="Times New Roman" w:cs="Times New Roman"/>
        </w:rPr>
      </w:pPr>
      <w:r w:rsidRPr="00E70EEC">
        <w:rPr>
          <w:rFonts w:ascii="Times New Roman" w:hAnsi="Times New Roman" w:cs="Times New Roman"/>
        </w:rPr>
        <w:t>No 41/89, Baz</w:t>
      </w:r>
      <w:r w:rsidR="00EE6F43">
        <w:rPr>
          <w:rFonts w:ascii="Times New Roman" w:hAnsi="Times New Roman" w:cs="Times New Roman"/>
        </w:rPr>
        <w:t>a</w:t>
      </w:r>
      <w:r w:rsidRPr="00E70EEC">
        <w:rPr>
          <w:rFonts w:ascii="Times New Roman" w:hAnsi="Times New Roman" w:cs="Times New Roman"/>
        </w:rPr>
        <w:t>ar Street,</w:t>
      </w:r>
    </w:p>
    <w:p w:rsidR="001C1F2A" w:rsidRPr="00E70EEC" w:rsidRDefault="001C1F2A" w:rsidP="001C1F2A">
      <w:pPr>
        <w:pStyle w:val="NoSpacing"/>
        <w:jc w:val="right"/>
        <w:rPr>
          <w:rFonts w:ascii="Times New Roman" w:hAnsi="Times New Roman" w:cs="Times New Roman"/>
        </w:rPr>
      </w:pPr>
      <w:proofErr w:type="spellStart"/>
      <w:r w:rsidRPr="00E70EEC">
        <w:rPr>
          <w:rFonts w:ascii="Times New Roman" w:hAnsi="Times New Roman" w:cs="Times New Roman"/>
        </w:rPr>
        <w:t>Dharmapuri</w:t>
      </w:r>
      <w:proofErr w:type="spellEnd"/>
      <w:r w:rsidRPr="00E70EEC">
        <w:rPr>
          <w:rFonts w:ascii="Times New Roman" w:hAnsi="Times New Roman" w:cs="Times New Roman"/>
        </w:rPr>
        <w:t>- 636 701</w:t>
      </w:r>
    </w:p>
    <w:p w:rsidR="001C1F2A" w:rsidRPr="00E70EEC" w:rsidRDefault="001C1F2A" w:rsidP="001C1F2A">
      <w:pPr>
        <w:pStyle w:val="NoSpacing"/>
        <w:jc w:val="right"/>
        <w:rPr>
          <w:rFonts w:ascii="Times New Roman" w:hAnsi="Times New Roman" w:cs="Times New Roman"/>
        </w:rPr>
      </w:pPr>
      <w:r w:rsidRPr="00E70EEC">
        <w:rPr>
          <w:rFonts w:ascii="Times New Roman" w:hAnsi="Times New Roman" w:cs="Times New Roman"/>
        </w:rPr>
        <w:t>Mobile: +91 978 978 1516</w:t>
      </w:r>
    </w:p>
    <w:p w:rsidR="001C1F2A" w:rsidRPr="00E70EEC" w:rsidRDefault="001C1F2A" w:rsidP="00AF1911">
      <w:pPr>
        <w:pStyle w:val="Title"/>
        <w:spacing w:before="10" w:after="10" w:line="276" w:lineRule="auto"/>
        <w:jc w:val="left"/>
        <w:rPr>
          <w:rFonts w:ascii="Times New Roman" w:hAnsi="Times New Roman"/>
          <w:sz w:val="24"/>
        </w:rPr>
      </w:pPr>
    </w:p>
    <w:p w:rsidR="00AF1911" w:rsidRPr="00E70EEC" w:rsidRDefault="00AF1911" w:rsidP="00AF1911">
      <w:pPr>
        <w:pStyle w:val="Title"/>
        <w:spacing w:before="10" w:after="10" w:line="276" w:lineRule="auto"/>
        <w:jc w:val="left"/>
        <w:rPr>
          <w:rFonts w:ascii="Times New Roman" w:hAnsi="Times New Roman"/>
          <w:sz w:val="24"/>
        </w:rPr>
      </w:pPr>
      <w:r w:rsidRPr="00E70EEC">
        <w:rPr>
          <w:rFonts w:ascii="Times New Roman" w:hAnsi="Times New Roman"/>
          <w:sz w:val="24"/>
        </w:rPr>
        <w:t>DHEERAJ.V</w:t>
      </w:r>
    </w:p>
    <w:p w:rsidR="002E390F" w:rsidRDefault="002E390F" w:rsidP="00AF1911">
      <w:pPr>
        <w:spacing w:before="10" w:after="10"/>
        <w:rPr>
          <w:rStyle w:val="Hyperlink"/>
          <w:rFonts w:ascii="Times New Roman" w:hAnsi="Times New Roman" w:cs="Times New Roman"/>
          <w:sz w:val="24"/>
          <w:szCs w:val="24"/>
        </w:rPr>
      </w:pPr>
      <w:r w:rsidRPr="00E70EEC">
        <w:rPr>
          <w:rFonts w:ascii="Times New Roman" w:hAnsi="Times New Roman" w:cs="Times New Roman"/>
          <w:sz w:val="24"/>
          <w:szCs w:val="24"/>
        </w:rPr>
        <w:t>E-</w:t>
      </w:r>
      <w:proofErr w:type="gramStart"/>
      <w:r w:rsidRPr="00E70EEC">
        <w:rPr>
          <w:rFonts w:ascii="Times New Roman" w:hAnsi="Times New Roman" w:cs="Times New Roman"/>
          <w:sz w:val="24"/>
          <w:szCs w:val="24"/>
        </w:rPr>
        <w:t>mail :</w:t>
      </w:r>
      <w:proofErr w:type="gramEnd"/>
      <w:r w:rsidRPr="00E70EEC">
        <w:rPr>
          <w:rFonts w:ascii="Times New Roman" w:hAnsi="Times New Roman" w:cs="Times New Roman"/>
          <w:sz w:val="24"/>
          <w:szCs w:val="24"/>
        </w:rPr>
        <w:t xml:space="preserve"> </w:t>
      </w:r>
      <w:hyperlink r:id="rId5" w:history="1">
        <w:r w:rsidRPr="00E70EEC">
          <w:rPr>
            <w:rStyle w:val="Hyperlink"/>
            <w:rFonts w:ascii="Times New Roman" w:hAnsi="Times New Roman" w:cs="Times New Roman"/>
            <w:sz w:val="24"/>
            <w:szCs w:val="24"/>
          </w:rPr>
          <w:t>dheeraj2k5@gmail.com</w:t>
        </w:r>
      </w:hyperlink>
    </w:p>
    <w:p w:rsidR="00EE6F43" w:rsidRPr="00E70EEC" w:rsidRDefault="00EE6F43" w:rsidP="00AF1911">
      <w:pPr>
        <w:spacing w:before="10" w:after="10"/>
        <w:rPr>
          <w:rFonts w:ascii="Times New Roman" w:hAnsi="Times New Roman" w:cs="Times New Roman"/>
          <w:sz w:val="24"/>
          <w:szCs w:val="24"/>
        </w:rPr>
      </w:pPr>
      <w:r>
        <w:rPr>
          <w:rStyle w:val="Hyperlink"/>
          <w:rFonts w:ascii="Times New Roman" w:hAnsi="Times New Roman" w:cs="Times New Roman"/>
          <w:sz w:val="24"/>
          <w:szCs w:val="24"/>
        </w:rPr>
        <w:t>www.roarindiario.in</w:t>
      </w:r>
    </w:p>
    <w:p w:rsidR="002E390F" w:rsidRPr="00E70EEC" w:rsidRDefault="002E390F" w:rsidP="00AF1911">
      <w:pPr>
        <w:spacing w:before="10" w:after="10"/>
        <w:rPr>
          <w:rFonts w:ascii="Times New Roman" w:hAnsi="Times New Roman" w:cs="Times New Roman"/>
          <w:sz w:val="24"/>
          <w:szCs w:val="24"/>
        </w:rPr>
      </w:pPr>
    </w:p>
    <w:p w:rsidR="002E390F" w:rsidRPr="00E70EEC" w:rsidRDefault="002E390F" w:rsidP="002E390F">
      <w:pPr>
        <w:jc w:val="center"/>
        <w:rPr>
          <w:rFonts w:ascii="Times New Roman" w:hAnsi="Times New Roman" w:cs="Times New Roman"/>
          <w:b/>
          <w:sz w:val="28"/>
          <w:szCs w:val="28"/>
          <w:u w:val="single"/>
        </w:rPr>
      </w:pPr>
      <w:r w:rsidRPr="00E70EEC">
        <w:rPr>
          <w:rFonts w:ascii="Times New Roman" w:hAnsi="Times New Roman" w:cs="Times New Roman"/>
          <w:b/>
          <w:sz w:val="28"/>
          <w:szCs w:val="28"/>
          <w:u w:val="single"/>
        </w:rPr>
        <w:t>A Person with a persevering attitude who thinks success is a journey and not a destination.</w:t>
      </w:r>
    </w:p>
    <w:p w:rsidR="00AF1911" w:rsidRPr="00E70EEC" w:rsidRDefault="00AF1911" w:rsidP="00AF1911">
      <w:pPr>
        <w:spacing w:before="10" w:after="10"/>
        <w:rPr>
          <w:rFonts w:ascii="Times New Roman" w:hAnsi="Times New Roman" w:cs="Times New Roman"/>
          <w:sz w:val="24"/>
          <w:szCs w:val="24"/>
        </w:rPr>
      </w:pPr>
      <w:r w:rsidRPr="00E70EEC">
        <w:rPr>
          <w:rFonts w:ascii="Times New Roman" w:hAnsi="Times New Roman" w:cs="Times New Roman"/>
          <w:sz w:val="24"/>
          <w:szCs w:val="24"/>
        </w:rPr>
        <w:t xml:space="preserve">                                                        </w:t>
      </w:r>
      <w:r w:rsidRPr="00E70EEC">
        <w:rPr>
          <w:rFonts w:ascii="Times New Roman" w:hAnsi="Times New Roman" w:cs="Times New Roman"/>
          <w:sz w:val="24"/>
          <w:szCs w:val="24"/>
        </w:rPr>
        <w:tab/>
      </w:r>
      <w:r w:rsidRPr="00E70EEC">
        <w:rPr>
          <w:rFonts w:ascii="Times New Roman" w:hAnsi="Times New Roman" w:cs="Times New Roman"/>
          <w:sz w:val="24"/>
          <w:szCs w:val="24"/>
        </w:rPr>
        <w:tab/>
        <w:t xml:space="preserve">                                                                                                                                                                                               </w:t>
      </w:r>
    </w:p>
    <w:p w:rsidR="00B83278" w:rsidRPr="00E70EEC" w:rsidRDefault="00AF1911" w:rsidP="00AF1911">
      <w:pPr>
        <w:spacing w:before="10" w:after="10"/>
        <w:rPr>
          <w:rFonts w:ascii="Times New Roman" w:eastAsia="Times New Roman" w:hAnsi="Times New Roman" w:cs="Times New Roman"/>
          <w:b/>
          <w:sz w:val="24"/>
          <w:szCs w:val="24"/>
        </w:rPr>
      </w:pPr>
      <w:r w:rsidRPr="00E70EEC">
        <w:rPr>
          <w:rFonts w:ascii="Times New Roman" w:eastAsia="Times New Roman" w:hAnsi="Times New Roman" w:cs="Times New Roman"/>
          <w:b/>
          <w:sz w:val="24"/>
          <w:szCs w:val="24"/>
        </w:rPr>
        <w:t>Career Objective:</w:t>
      </w:r>
    </w:p>
    <w:p w:rsidR="00D6061B" w:rsidRPr="00E70EEC" w:rsidRDefault="00D6061B" w:rsidP="00AF1911">
      <w:pPr>
        <w:spacing w:before="10" w:after="10"/>
        <w:rPr>
          <w:rFonts w:ascii="Times New Roman" w:eastAsia="Times New Roman" w:hAnsi="Times New Roman" w:cs="Times New Roman"/>
          <w:sz w:val="24"/>
          <w:szCs w:val="24"/>
        </w:rPr>
      </w:pPr>
    </w:p>
    <w:p w:rsidR="00AF1911" w:rsidRPr="00E70EEC" w:rsidRDefault="00D6061B" w:rsidP="00AF1911">
      <w:pPr>
        <w:spacing w:before="10" w:after="10"/>
        <w:rPr>
          <w:rFonts w:ascii="Times New Roman" w:hAnsi="Times New Roman" w:cs="Times New Roman"/>
          <w:sz w:val="24"/>
          <w:szCs w:val="24"/>
        </w:rPr>
      </w:pPr>
      <w:r w:rsidRPr="00E70EEC">
        <w:rPr>
          <w:rFonts w:ascii="Times New Roman" w:hAnsi="Times New Roman" w:cs="Times New Roman"/>
          <w:sz w:val="24"/>
          <w:szCs w:val="24"/>
        </w:rPr>
        <w:t xml:space="preserve">Courteous, experienced and enthusiastic frontend developer, offering the ability to assess an organization’s needs and create a complementary, robust web presence. Experienced in all stages of the web development process including: information gathering, planning, design, development, testing and delivery and maintenance. Proficient with a wide array of scripting languages, I work to develop user-friendly, multi-platform, multi-device. I have trained </w:t>
      </w:r>
      <w:proofErr w:type="spellStart"/>
      <w:r w:rsidRPr="00E70EEC">
        <w:rPr>
          <w:rFonts w:ascii="Times New Roman" w:hAnsi="Times New Roman" w:cs="Times New Roman"/>
          <w:sz w:val="24"/>
          <w:szCs w:val="24"/>
        </w:rPr>
        <w:t>freshers</w:t>
      </w:r>
      <w:proofErr w:type="spellEnd"/>
      <w:r w:rsidRPr="00E70EEC">
        <w:rPr>
          <w:rFonts w:ascii="Times New Roman" w:hAnsi="Times New Roman" w:cs="Times New Roman"/>
          <w:sz w:val="24"/>
          <w:szCs w:val="24"/>
        </w:rPr>
        <w:t xml:space="preserve"> as a university to corporate program.</w:t>
      </w:r>
    </w:p>
    <w:p w:rsidR="008E0259" w:rsidRPr="00E70EEC" w:rsidRDefault="008E0259" w:rsidP="00835947">
      <w:pPr>
        <w:pStyle w:val="NoSpacing"/>
        <w:rPr>
          <w:rFonts w:ascii="Times New Roman" w:eastAsia="Times New Roman" w:hAnsi="Times New Roman" w:cs="Times New Roman"/>
          <w:b/>
          <w:sz w:val="24"/>
          <w:szCs w:val="24"/>
        </w:rPr>
      </w:pPr>
    </w:p>
    <w:p w:rsidR="00835947" w:rsidRPr="00E70EEC" w:rsidRDefault="00835947" w:rsidP="00835947">
      <w:pPr>
        <w:pStyle w:val="NoSpacing"/>
        <w:rPr>
          <w:rFonts w:ascii="Times New Roman" w:eastAsia="Times New Roman" w:hAnsi="Times New Roman" w:cs="Times New Roman"/>
          <w:b/>
          <w:sz w:val="24"/>
          <w:szCs w:val="24"/>
        </w:rPr>
      </w:pPr>
      <w:r w:rsidRPr="00E70EEC">
        <w:rPr>
          <w:rFonts w:ascii="Times New Roman" w:eastAsia="Times New Roman" w:hAnsi="Times New Roman" w:cs="Times New Roman"/>
          <w:b/>
          <w:sz w:val="24"/>
          <w:szCs w:val="24"/>
        </w:rPr>
        <w:t xml:space="preserve">Strengths: </w:t>
      </w:r>
    </w:p>
    <w:p w:rsidR="006C2F24" w:rsidRPr="00E70EEC" w:rsidRDefault="006C2F24" w:rsidP="00835947">
      <w:pPr>
        <w:pStyle w:val="NoSpacing"/>
        <w:rPr>
          <w:rFonts w:ascii="Times New Roman" w:eastAsia="Times New Roman" w:hAnsi="Times New Roman" w:cs="Times New Roman"/>
          <w:sz w:val="24"/>
          <w:szCs w:val="24"/>
        </w:rPr>
      </w:pPr>
    </w:p>
    <w:p w:rsidR="00835947" w:rsidRPr="00E70EEC" w:rsidRDefault="00835947" w:rsidP="00835947">
      <w:pPr>
        <w:numPr>
          <w:ilvl w:val="0"/>
          <w:numId w:val="11"/>
        </w:numPr>
        <w:tabs>
          <w:tab w:val="clear" w:pos="360"/>
          <w:tab w:val="num" w:pos="540"/>
        </w:tabs>
        <w:spacing w:after="0" w:line="240" w:lineRule="auto"/>
        <w:ind w:left="630"/>
        <w:rPr>
          <w:rFonts w:ascii="Times New Roman" w:hAnsi="Times New Roman" w:cs="Times New Roman"/>
          <w:sz w:val="24"/>
          <w:szCs w:val="24"/>
        </w:rPr>
      </w:pPr>
      <w:r w:rsidRPr="00E70EEC">
        <w:rPr>
          <w:rFonts w:ascii="Times New Roman" w:hAnsi="Times New Roman" w:cs="Times New Roman"/>
          <w:sz w:val="24"/>
          <w:szCs w:val="24"/>
        </w:rPr>
        <w:t>Excellent interaction and communication skills</w:t>
      </w:r>
      <w:r w:rsidR="00D6061B" w:rsidRPr="00E70EEC">
        <w:rPr>
          <w:rFonts w:ascii="Times New Roman" w:hAnsi="Times New Roman" w:cs="Times New Roman"/>
          <w:sz w:val="24"/>
          <w:szCs w:val="24"/>
        </w:rPr>
        <w:t>.</w:t>
      </w:r>
    </w:p>
    <w:p w:rsidR="00835947" w:rsidRPr="00E70EEC" w:rsidRDefault="00835947" w:rsidP="00835947">
      <w:pPr>
        <w:numPr>
          <w:ilvl w:val="0"/>
          <w:numId w:val="11"/>
        </w:numPr>
        <w:tabs>
          <w:tab w:val="clear" w:pos="360"/>
          <w:tab w:val="num" w:pos="540"/>
        </w:tabs>
        <w:spacing w:after="0" w:line="240" w:lineRule="auto"/>
        <w:ind w:left="630"/>
        <w:rPr>
          <w:rFonts w:ascii="Times New Roman" w:hAnsi="Times New Roman" w:cs="Times New Roman"/>
          <w:sz w:val="24"/>
          <w:szCs w:val="24"/>
        </w:rPr>
      </w:pPr>
      <w:r w:rsidRPr="00E70EEC">
        <w:rPr>
          <w:rFonts w:ascii="Times New Roman" w:hAnsi="Times New Roman" w:cs="Times New Roman"/>
          <w:sz w:val="24"/>
          <w:szCs w:val="24"/>
        </w:rPr>
        <w:t xml:space="preserve">Systematic, Process </w:t>
      </w:r>
      <w:proofErr w:type="gramStart"/>
      <w:r w:rsidRPr="00E70EEC">
        <w:rPr>
          <w:rFonts w:ascii="Times New Roman" w:hAnsi="Times New Roman" w:cs="Times New Roman"/>
          <w:sz w:val="24"/>
          <w:szCs w:val="24"/>
        </w:rPr>
        <w:t>Oriented  &amp;</w:t>
      </w:r>
      <w:proofErr w:type="gramEnd"/>
      <w:r w:rsidRPr="00E70EEC">
        <w:rPr>
          <w:rFonts w:ascii="Times New Roman" w:hAnsi="Times New Roman" w:cs="Times New Roman"/>
          <w:sz w:val="24"/>
          <w:szCs w:val="24"/>
        </w:rPr>
        <w:t xml:space="preserve"> Well organized</w:t>
      </w:r>
      <w:r w:rsidR="00D6061B" w:rsidRPr="00E70EEC">
        <w:rPr>
          <w:rFonts w:ascii="Times New Roman" w:hAnsi="Times New Roman" w:cs="Times New Roman"/>
          <w:sz w:val="24"/>
          <w:szCs w:val="24"/>
        </w:rPr>
        <w:t>.</w:t>
      </w:r>
    </w:p>
    <w:p w:rsidR="00E70EEC" w:rsidRPr="00E70EEC" w:rsidRDefault="00E70EEC" w:rsidP="00835947">
      <w:pPr>
        <w:numPr>
          <w:ilvl w:val="0"/>
          <w:numId w:val="11"/>
        </w:numPr>
        <w:tabs>
          <w:tab w:val="clear" w:pos="360"/>
          <w:tab w:val="num" w:pos="540"/>
        </w:tabs>
        <w:spacing w:after="0" w:line="240" w:lineRule="auto"/>
        <w:ind w:left="630"/>
        <w:rPr>
          <w:rFonts w:ascii="Times New Roman" w:hAnsi="Times New Roman" w:cs="Times New Roman"/>
          <w:sz w:val="24"/>
          <w:szCs w:val="24"/>
        </w:rPr>
      </w:pPr>
      <w:r w:rsidRPr="00E70EEC">
        <w:rPr>
          <w:rFonts w:ascii="Times New Roman" w:hAnsi="Times New Roman" w:cs="Times New Roman"/>
          <w:sz w:val="24"/>
          <w:szCs w:val="24"/>
        </w:rPr>
        <w:t>Effective in high pressure situation.</w:t>
      </w:r>
    </w:p>
    <w:p w:rsidR="00D6061B" w:rsidRPr="00E70EEC" w:rsidRDefault="00D6061B" w:rsidP="00E70EEC">
      <w:pPr>
        <w:widowControl w:val="0"/>
        <w:tabs>
          <w:tab w:val="left" w:pos="4252"/>
        </w:tabs>
        <w:spacing w:after="113"/>
        <w:ind w:right="567"/>
        <w:rPr>
          <w:rFonts w:ascii="Times New Roman" w:hAnsi="Times New Roman" w:cs="Times New Roman"/>
          <w:b/>
        </w:rPr>
      </w:pPr>
    </w:p>
    <w:p w:rsidR="00E70EEC" w:rsidRPr="00E70EEC" w:rsidRDefault="00E70EEC" w:rsidP="00E70EEC">
      <w:pPr>
        <w:widowControl w:val="0"/>
        <w:tabs>
          <w:tab w:val="left" w:pos="4252"/>
        </w:tabs>
        <w:spacing w:after="113"/>
        <w:ind w:right="567"/>
        <w:rPr>
          <w:rFonts w:ascii="Times New Roman" w:hAnsi="Times New Roman" w:cs="Times New Roman"/>
          <w:b/>
        </w:rPr>
      </w:pPr>
      <w:r w:rsidRPr="00E70EEC">
        <w:rPr>
          <w:rFonts w:ascii="Times New Roman" w:hAnsi="Times New Roman" w:cs="Times New Roman"/>
          <w:b/>
          <w:sz w:val="24"/>
          <w:szCs w:val="24"/>
        </w:rPr>
        <w:t>Skills</w:t>
      </w:r>
      <w:r w:rsidRPr="00E70EEC">
        <w:rPr>
          <w:rFonts w:ascii="Times New Roman" w:hAnsi="Times New Roman" w:cs="Times New Roman"/>
          <w:b/>
        </w:rPr>
        <w:t>:</w:t>
      </w:r>
    </w:p>
    <w:tbl>
      <w:tblPr>
        <w:tblW w:w="96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D6061B" w:rsidRPr="00E70EEC" w:rsidTr="005E7EB2">
        <w:trPr>
          <w:jc w:val="center"/>
        </w:trPr>
        <w:tc>
          <w:tcPr>
            <w:tcW w:w="9637" w:type="dxa"/>
            <w:tcMar>
              <w:top w:w="100" w:type="dxa"/>
              <w:left w:w="100" w:type="dxa"/>
              <w:bottom w:w="100" w:type="dxa"/>
              <w:right w:w="100" w:type="dxa"/>
            </w:tcMar>
          </w:tcPr>
          <w:tbl>
            <w:tblPr>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3"/>
              <w:gridCol w:w="4947"/>
            </w:tblGrid>
            <w:tr w:rsidR="00D6061B" w:rsidRPr="00E70EEC" w:rsidTr="005E7EB2">
              <w:trPr>
                <w:trHeight w:val="531"/>
              </w:trPr>
              <w:tc>
                <w:tcPr>
                  <w:tcW w:w="4443" w:type="dxa"/>
                  <w:tcMar>
                    <w:top w:w="100" w:type="dxa"/>
                    <w:left w:w="100" w:type="dxa"/>
                    <w:bottom w:w="100" w:type="dxa"/>
                    <w:right w:w="100" w:type="dxa"/>
                  </w:tcMar>
                </w:tcPr>
                <w:p w:rsidR="00D6061B" w:rsidRPr="00E70EEC" w:rsidRDefault="00D6061B" w:rsidP="005E7EB2">
                  <w:pPr>
                    <w:widowControl w:val="0"/>
                    <w:rPr>
                      <w:rFonts w:ascii="Times New Roman" w:hAnsi="Times New Roman" w:cs="Times New Roman"/>
                    </w:rPr>
                  </w:pPr>
                  <w:r w:rsidRPr="00E70EEC">
                    <w:rPr>
                      <w:rFonts w:ascii="Times New Roman" w:hAnsi="Times New Roman" w:cs="Times New Roman"/>
                      <w:b/>
                      <w:lang w:val="en-GB"/>
                    </w:rPr>
                    <w:t>Web Development Language</w:t>
                  </w:r>
                  <w:r w:rsidRPr="00E70EEC">
                    <w:rPr>
                      <w:rFonts w:ascii="Times New Roman" w:hAnsi="Times New Roman" w:cs="Times New Roman"/>
                      <w:b/>
                    </w:rPr>
                    <w:t>:</w:t>
                  </w:r>
                </w:p>
              </w:tc>
              <w:tc>
                <w:tcPr>
                  <w:tcW w:w="4947" w:type="dxa"/>
                  <w:tcMar>
                    <w:top w:w="100" w:type="dxa"/>
                    <w:left w:w="100" w:type="dxa"/>
                    <w:bottom w:w="100" w:type="dxa"/>
                    <w:right w:w="100" w:type="dxa"/>
                  </w:tcMar>
                </w:tcPr>
                <w:p w:rsidR="00D6061B" w:rsidRPr="00E70EEC" w:rsidRDefault="00D6061B" w:rsidP="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i/>
                      <w:lang w:val="fr-FR" w:eastAsia="ru-RU"/>
                    </w:rPr>
                  </w:pPr>
                  <w:r w:rsidRPr="00E70EEC">
                    <w:rPr>
                      <w:rFonts w:ascii="Times New Roman" w:eastAsia="Times New Roman" w:hAnsi="Times New Roman" w:cs="Times New Roman"/>
                      <w:i/>
                      <w:lang w:val="fr-FR" w:eastAsia="ru-RU"/>
                    </w:rPr>
                    <w:t xml:space="preserve">HTML4/5, CSS2/3, </w:t>
                  </w:r>
                  <w:proofErr w:type="spellStart"/>
                  <w:r w:rsidRPr="00E70EEC">
                    <w:rPr>
                      <w:rFonts w:ascii="Times New Roman" w:eastAsia="Times New Roman" w:hAnsi="Times New Roman" w:cs="Times New Roman"/>
                      <w:i/>
                      <w:lang w:val="fr-FR" w:eastAsia="ru-RU"/>
                    </w:rPr>
                    <w:t>Bootstrap</w:t>
                  </w:r>
                  <w:proofErr w:type="spellEnd"/>
                  <w:r w:rsidRPr="00E70EEC">
                    <w:rPr>
                      <w:rFonts w:ascii="Times New Roman" w:eastAsia="Times New Roman" w:hAnsi="Times New Roman" w:cs="Times New Roman"/>
                      <w:i/>
                      <w:lang w:val="fr-FR" w:eastAsia="ru-RU"/>
                    </w:rPr>
                    <w:t xml:space="preserve">, </w:t>
                  </w:r>
                  <w:proofErr w:type="spellStart"/>
                  <w:r w:rsidRPr="00E70EEC">
                    <w:rPr>
                      <w:rFonts w:ascii="Times New Roman" w:eastAsia="Times New Roman" w:hAnsi="Times New Roman" w:cs="Times New Roman"/>
                      <w:i/>
                      <w:lang w:val="fr-FR" w:eastAsia="ru-RU"/>
                    </w:rPr>
                    <w:t>Javascript</w:t>
                  </w:r>
                  <w:proofErr w:type="spellEnd"/>
                  <w:r w:rsidRPr="00E70EEC">
                    <w:rPr>
                      <w:rFonts w:ascii="Times New Roman" w:eastAsia="Times New Roman" w:hAnsi="Times New Roman" w:cs="Times New Roman"/>
                      <w:i/>
                      <w:lang w:val="fr-FR" w:eastAsia="ru-RU"/>
                    </w:rPr>
                    <w:t xml:space="preserve">, </w:t>
                  </w:r>
                  <w:proofErr w:type="spellStart"/>
                  <w:r w:rsidRPr="00E70EEC">
                    <w:rPr>
                      <w:rFonts w:ascii="Times New Roman" w:eastAsia="Times New Roman" w:hAnsi="Times New Roman" w:cs="Times New Roman"/>
                      <w:i/>
                      <w:lang w:val="fr-FR" w:eastAsia="ru-RU"/>
                    </w:rPr>
                    <w:t>Jquery</w:t>
                  </w:r>
                  <w:proofErr w:type="spellEnd"/>
                  <w:r w:rsidRPr="00E70EEC">
                    <w:rPr>
                      <w:rFonts w:ascii="Times New Roman" w:eastAsia="Times New Roman" w:hAnsi="Times New Roman" w:cs="Times New Roman"/>
                      <w:i/>
                      <w:lang w:val="fr-FR" w:eastAsia="ru-RU"/>
                    </w:rPr>
                    <w:t xml:space="preserve">, </w:t>
                  </w:r>
                  <w:proofErr w:type="spellStart"/>
                  <w:r w:rsidRPr="00E70EEC">
                    <w:rPr>
                      <w:rFonts w:ascii="Times New Roman" w:eastAsia="Times New Roman" w:hAnsi="Times New Roman" w:cs="Times New Roman"/>
                      <w:i/>
                      <w:lang w:val="fr-FR" w:eastAsia="ru-RU"/>
                    </w:rPr>
                    <w:t>AngularJS</w:t>
                  </w:r>
                  <w:proofErr w:type="spellEnd"/>
                  <w:r w:rsidRPr="00E70EEC">
                    <w:rPr>
                      <w:rFonts w:ascii="Times New Roman" w:eastAsia="Times New Roman" w:hAnsi="Times New Roman" w:cs="Times New Roman"/>
                      <w:i/>
                      <w:lang w:val="fr-FR" w:eastAsia="ru-RU"/>
                    </w:rPr>
                    <w:t xml:space="preserve"> 1.x, Jade, Stylus, </w:t>
                  </w:r>
                  <w:proofErr w:type="spellStart"/>
                  <w:r w:rsidRPr="00E70EEC">
                    <w:rPr>
                      <w:rFonts w:ascii="Times New Roman" w:eastAsia="Times New Roman" w:hAnsi="Times New Roman" w:cs="Times New Roman"/>
                      <w:i/>
                      <w:lang w:val="fr-FR" w:eastAsia="ru-RU"/>
                    </w:rPr>
                    <w:t>Coffeescript</w:t>
                  </w:r>
                  <w:proofErr w:type="spellEnd"/>
                </w:p>
              </w:tc>
            </w:tr>
            <w:tr w:rsidR="00D6061B" w:rsidRPr="00E70EEC" w:rsidTr="005E7EB2">
              <w:trPr>
                <w:trHeight w:val="501"/>
              </w:trPr>
              <w:tc>
                <w:tcPr>
                  <w:tcW w:w="4443" w:type="dxa"/>
                  <w:tcMar>
                    <w:top w:w="100" w:type="dxa"/>
                    <w:left w:w="100" w:type="dxa"/>
                    <w:bottom w:w="100" w:type="dxa"/>
                    <w:right w:w="100" w:type="dxa"/>
                  </w:tcMar>
                </w:tcPr>
                <w:p w:rsidR="00D6061B" w:rsidRPr="00E70EEC" w:rsidRDefault="00D6061B" w:rsidP="005E7EB2">
                  <w:pPr>
                    <w:widowControl w:val="0"/>
                    <w:rPr>
                      <w:rFonts w:ascii="Times New Roman" w:hAnsi="Times New Roman" w:cs="Times New Roman"/>
                    </w:rPr>
                  </w:pPr>
                  <w:r w:rsidRPr="00E70EEC">
                    <w:rPr>
                      <w:rFonts w:ascii="Times New Roman" w:hAnsi="Times New Roman" w:cs="Times New Roman"/>
                      <w:b/>
                    </w:rPr>
                    <w:t>Development Environments:</w:t>
                  </w:r>
                </w:p>
              </w:tc>
              <w:tc>
                <w:tcPr>
                  <w:tcW w:w="4947" w:type="dxa"/>
                  <w:tcMar>
                    <w:top w:w="100" w:type="dxa"/>
                    <w:left w:w="100" w:type="dxa"/>
                    <w:bottom w:w="100" w:type="dxa"/>
                    <w:right w:w="100" w:type="dxa"/>
                  </w:tcMar>
                </w:tcPr>
                <w:p w:rsidR="00D6061B" w:rsidRPr="00E70EEC" w:rsidRDefault="00D6061B" w:rsidP="00D6061B">
                  <w:pPr>
                    <w:widowControl w:val="0"/>
                    <w:rPr>
                      <w:rFonts w:ascii="Times New Roman" w:hAnsi="Times New Roman" w:cs="Times New Roman"/>
                    </w:rPr>
                  </w:pPr>
                  <w:r w:rsidRPr="00E70EEC">
                    <w:rPr>
                      <w:rFonts w:ascii="Times New Roman" w:eastAsia="Times New Roman" w:hAnsi="Times New Roman" w:cs="Times New Roman"/>
                      <w:i/>
                      <w:lang w:val="fr-FR" w:eastAsia="ru-RU"/>
                    </w:rPr>
                    <w:t xml:space="preserve">Notepad++, Sublime </w:t>
                  </w:r>
                  <w:proofErr w:type="spellStart"/>
                  <w:r w:rsidRPr="00E70EEC">
                    <w:rPr>
                      <w:rFonts w:ascii="Times New Roman" w:eastAsia="Times New Roman" w:hAnsi="Times New Roman" w:cs="Times New Roman"/>
                      <w:i/>
                      <w:lang w:val="fr-FR" w:eastAsia="ru-RU"/>
                    </w:rPr>
                    <w:t>text</w:t>
                  </w:r>
                  <w:proofErr w:type="spellEnd"/>
                  <w:r w:rsidRPr="00E70EEC">
                    <w:rPr>
                      <w:rFonts w:ascii="Times New Roman" w:eastAsia="Times New Roman" w:hAnsi="Times New Roman" w:cs="Times New Roman"/>
                      <w:i/>
                      <w:lang w:val="fr-FR" w:eastAsia="ru-RU"/>
                    </w:rPr>
                    <w:t xml:space="preserve">, </w:t>
                  </w:r>
                  <w:proofErr w:type="spellStart"/>
                  <w:r w:rsidRPr="00E70EEC">
                    <w:rPr>
                      <w:rFonts w:ascii="Times New Roman" w:eastAsia="Times New Roman" w:hAnsi="Times New Roman" w:cs="Times New Roman"/>
                      <w:i/>
                      <w:lang w:val="fr-FR" w:eastAsia="ru-RU"/>
                    </w:rPr>
                    <w:t>Brackets</w:t>
                  </w:r>
                  <w:proofErr w:type="spellEnd"/>
                  <w:r w:rsidRPr="00E70EEC">
                    <w:rPr>
                      <w:rFonts w:ascii="Times New Roman" w:eastAsia="Times New Roman" w:hAnsi="Times New Roman" w:cs="Times New Roman"/>
                      <w:i/>
                      <w:lang w:val="fr-FR" w:eastAsia="ru-RU"/>
                    </w:rPr>
                    <w:t>,</w:t>
                  </w:r>
                  <w:r w:rsidRPr="00E70EEC">
                    <w:rPr>
                      <w:rFonts w:ascii="Times New Roman" w:eastAsia="Times New Roman" w:hAnsi="Times New Roman" w:cs="Times New Roman"/>
                      <w:i/>
                      <w:lang w:val="fr-FR" w:eastAsia="ru-RU"/>
                    </w:rPr>
                    <w:t xml:space="preserve"> </w:t>
                  </w:r>
                  <w:r w:rsidRPr="00E70EEC">
                    <w:rPr>
                      <w:rFonts w:ascii="Times New Roman" w:eastAsia="Times New Roman" w:hAnsi="Times New Roman" w:cs="Times New Roman"/>
                      <w:i/>
                      <w:lang w:val="fr-FR" w:eastAsia="ru-RU"/>
                    </w:rPr>
                    <w:t>Eclipse.</w:t>
                  </w:r>
                </w:p>
              </w:tc>
            </w:tr>
            <w:tr w:rsidR="00D6061B" w:rsidRPr="00E70EEC" w:rsidTr="005E7EB2">
              <w:trPr>
                <w:trHeight w:val="303"/>
              </w:trPr>
              <w:tc>
                <w:tcPr>
                  <w:tcW w:w="4443" w:type="dxa"/>
                  <w:tcMar>
                    <w:top w:w="100" w:type="dxa"/>
                    <w:left w:w="100" w:type="dxa"/>
                    <w:bottom w:w="100" w:type="dxa"/>
                    <w:right w:w="100" w:type="dxa"/>
                  </w:tcMar>
                </w:tcPr>
                <w:p w:rsidR="00D6061B" w:rsidRPr="00E70EEC" w:rsidRDefault="00D6061B" w:rsidP="005E7EB2">
                  <w:pPr>
                    <w:widowControl w:val="0"/>
                    <w:rPr>
                      <w:rFonts w:ascii="Times New Roman" w:hAnsi="Times New Roman" w:cs="Times New Roman"/>
                    </w:rPr>
                  </w:pPr>
                  <w:r w:rsidRPr="00E70EEC">
                    <w:rPr>
                      <w:rFonts w:ascii="Times New Roman" w:hAnsi="Times New Roman" w:cs="Times New Roman"/>
                      <w:b/>
                    </w:rPr>
                    <w:t>Database Management Tools:</w:t>
                  </w:r>
                </w:p>
              </w:tc>
              <w:tc>
                <w:tcPr>
                  <w:tcW w:w="4947" w:type="dxa"/>
                  <w:tcMar>
                    <w:top w:w="100" w:type="dxa"/>
                    <w:left w:w="100" w:type="dxa"/>
                    <w:bottom w:w="100" w:type="dxa"/>
                    <w:right w:w="100" w:type="dxa"/>
                  </w:tcMar>
                </w:tcPr>
                <w:p w:rsidR="00D6061B" w:rsidRPr="00E70EEC" w:rsidRDefault="00D6061B" w:rsidP="005E7EB2">
                  <w:pPr>
                    <w:widowControl w:val="0"/>
                    <w:rPr>
                      <w:rFonts w:ascii="Times New Roman" w:hAnsi="Times New Roman" w:cs="Times New Roman"/>
                    </w:rPr>
                  </w:pPr>
                  <w:proofErr w:type="spellStart"/>
                  <w:r w:rsidRPr="00E70EEC">
                    <w:rPr>
                      <w:rFonts w:ascii="Times New Roman" w:eastAsia="Times New Roman" w:hAnsi="Times New Roman" w:cs="Times New Roman"/>
                      <w:i/>
                      <w:lang w:val="fr-FR" w:eastAsia="ru-RU"/>
                    </w:rPr>
                    <w:t>MongoDB</w:t>
                  </w:r>
                  <w:proofErr w:type="spellEnd"/>
                </w:p>
              </w:tc>
            </w:tr>
            <w:tr w:rsidR="00D6061B" w:rsidRPr="00E70EEC" w:rsidTr="005E7EB2">
              <w:trPr>
                <w:trHeight w:val="379"/>
              </w:trPr>
              <w:tc>
                <w:tcPr>
                  <w:tcW w:w="4443" w:type="dxa"/>
                  <w:tcMar>
                    <w:top w:w="100" w:type="dxa"/>
                    <w:left w:w="100" w:type="dxa"/>
                    <w:bottom w:w="100" w:type="dxa"/>
                    <w:right w:w="100" w:type="dxa"/>
                  </w:tcMar>
                </w:tcPr>
                <w:p w:rsidR="00D6061B" w:rsidRPr="00E70EEC" w:rsidRDefault="00D6061B" w:rsidP="005E7EB2">
                  <w:pPr>
                    <w:widowControl w:val="0"/>
                    <w:rPr>
                      <w:rFonts w:ascii="Times New Roman" w:hAnsi="Times New Roman" w:cs="Times New Roman"/>
                    </w:rPr>
                  </w:pPr>
                  <w:r w:rsidRPr="00E70EEC">
                    <w:rPr>
                      <w:rFonts w:ascii="Times New Roman" w:hAnsi="Times New Roman" w:cs="Times New Roman"/>
                      <w:b/>
                    </w:rPr>
                    <w:t>Source Code Control:</w:t>
                  </w:r>
                </w:p>
              </w:tc>
              <w:tc>
                <w:tcPr>
                  <w:tcW w:w="4947" w:type="dxa"/>
                  <w:tcMar>
                    <w:top w:w="100" w:type="dxa"/>
                    <w:left w:w="100" w:type="dxa"/>
                    <w:bottom w:w="100" w:type="dxa"/>
                    <w:right w:w="100" w:type="dxa"/>
                  </w:tcMar>
                </w:tcPr>
                <w:p w:rsidR="00D6061B" w:rsidRPr="00E70EEC" w:rsidRDefault="00D6061B" w:rsidP="005E7EB2">
                  <w:pPr>
                    <w:widowControl w:val="0"/>
                    <w:rPr>
                      <w:rFonts w:ascii="Times New Roman" w:hAnsi="Times New Roman" w:cs="Times New Roman"/>
                    </w:rPr>
                  </w:pPr>
                  <w:proofErr w:type="spellStart"/>
                  <w:r w:rsidRPr="00E70EEC">
                    <w:rPr>
                      <w:rFonts w:ascii="Times New Roman" w:hAnsi="Times New Roman" w:cs="Times New Roman"/>
                    </w:rPr>
                    <w:t>Git</w:t>
                  </w:r>
                  <w:proofErr w:type="spellEnd"/>
                  <w:r w:rsidRPr="00E70EEC">
                    <w:rPr>
                      <w:rFonts w:ascii="Times New Roman" w:hAnsi="Times New Roman" w:cs="Times New Roman"/>
                    </w:rPr>
                    <w:t xml:space="preserve">, </w:t>
                  </w:r>
                  <w:proofErr w:type="spellStart"/>
                  <w:r w:rsidRPr="00E70EEC">
                    <w:rPr>
                      <w:rFonts w:ascii="Times New Roman" w:hAnsi="Times New Roman" w:cs="Times New Roman"/>
                    </w:rPr>
                    <w:t>Bitbucket</w:t>
                  </w:r>
                  <w:proofErr w:type="spellEnd"/>
                </w:p>
              </w:tc>
            </w:tr>
            <w:tr w:rsidR="00D6061B" w:rsidRPr="00E70EEC" w:rsidTr="005E7EB2">
              <w:trPr>
                <w:trHeight w:val="501"/>
              </w:trPr>
              <w:tc>
                <w:tcPr>
                  <w:tcW w:w="4443" w:type="dxa"/>
                  <w:tcMar>
                    <w:top w:w="100" w:type="dxa"/>
                    <w:left w:w="100" w:type="dxa"/>
                    <w:bottom w:w="100" w:type="dxa"/>
                    <w:right w:w="100" w:type="dxa"/>
                  </w:tcMar>
                </w:tcPr>
                <w:p w:rsidR="00D6061B" w:rsidRPr="00E70EEC" w:rsidRDefault="00D6061B" w:rsidP="005E7EB2">
                  <w:pPr>
                    <w:widowControl w:val="0"/>
                    <w:rPr>
                      <w:rFonts w:ascii="Times New Roman" w:hAnsi="Times New Roman" w:cs="Times New Roman"/>
                    </w:rPr>
                  </w:pPr>
                  <w:r w:rsidRPr="00E70EEC">
                    <w:rPr>
                      <w:rFonts w:ascii="Times New Roman" w:hAnsi="Times New Roman" w:cs="Times New Roman"/>
                      <w:b/>
                    </w:rPr>
                    <w:t>Tracking Tools:</w:t>
                  </w:r>
                </w:p>
              </w:tc>
              <w:tc>
                <w:tcPr>
                  <w:tcW w:w="4947" w:type="dxa"/>
                  <w:tcMar>
                    <w:top w:w="100" w:type="dxa"/>
                    <w:left w:w="100" w:type="dxa"/>
                    <w:bottom w:w="100" w:type="dxa"/>
                    <w:right w:w="100" w:type="dxa"/>
                  </w:tcMar>
                </w:tcPr>
                <w:p w:rsidR="00D6061B" w:rsidRPr="00E70EEC" w:rsidRDefault="00D6061B" w:rsidP="005E7EB2">
                  <w:pPr>
                    <w:rPr>
                      <w:rFonts w:ascii="Times New Roman" w:hAnsi="Times New Roman" w:cs="Times New Roman"/>
                    </w:rPr>
                  </w:pPr>
                  <w:r w:rsidRPr="00E70EEC">
                    <w:rPr>
                      <w:rFonts w:ascii="Times New Roman" w:hAnsi="Times New Roman" w:cs="Times New Roman"/>
                      <w:lang w:val="fr-FR" w:eastAsia="ru-RU"/>
                    </w:rPr>
                    <w:t>JIRA</w:t>
                  </w:r>
                </w:p>
              </w:tc>
            </w:tr>
            <w:tr w:rsidR="00D6061B" w:rsidRPr="00E70EEC" w:rsidTr="005E7EB2">
              <w:trPr>
                <w:trHeight w:val="501"/>
              </w:trPr>
              <w:tc>
                <w:tcPr>
                  <w:tcW w:w="4443" w:type="dxa"/>
                  <w:tcMar>
                    <w:top w:w="100" w:type="dxa"/>
                    <w:left w:w="100" w:type="dxa"/>
                    <w:bottom w:w="100" w:type="dxa"/>
                    <w:right w:w="100" w:type="dxa"/>
                  </w:tcMar>
                </w:tcPr>
                <w:p w:rsidR="00D6061B" w:rsidRPr="00E70EEC" w:rsidRDefault="00D6061B" w:rsidP="005E7EB2">
                  <w:pPr>
                    <w:widowControl w:val="0"/>
                    <w:rPr>
                      <w:rFonts w:ascii="Times New Roman" w:hAnsi="Times New Roman" w:cs="Times New Roman"/>
                      <w:b/>
                    </w:rPr>
                  </w:pPr>
                  <w:r w:rsidRPr="00E70EEC">
                    <w:rPr>
                      <w:rFonts w:ascii="Times New Roman" w:hAnsi="Times New Roman" w:cs="Times New Roman"/>
                      <w:b/>
                    </w:rPr>
                    <w:lastRenderedPageBreak/>
                    <w:t>Operating System(OS):</w:t>
                  </w:r>
                </w:p>
              </w:tc>
              <w:tc>
                <w:tcPr>
                  <w:tcW w:w="4947" w:type="dxa"/>
                  <w:tcMar>
                    <w:top w:w="100" w:type="dxa"/>
                    <w:left w:w="100" w:type="dxa"/>
                    <w:bottom w:w="100" w:type="dxa"/>
                    <w:right w:w="100" w:type="dxa"/>
                  </w:tcMar>
                </w:tcPr>
                <w:p w:rsidR="00D6061B" w:rsidRPr="00E70EEC" w:rsidRDefault="00D6061B" w:rsidP="005E7EB2">
                  <w:pPr>
                    <w:rPr>
                      <w:rFonts w:ascii="Times New Roman" w:hAnsi="Times New Roman" w:cs="Times New Roman"/>
                      <w:lang w:val="fr-FR" w:eastAsia="ru-RU"/>
                    </w:rPr>
                  </w:pPr>
                  <w:r w:rsidRPr="00E70EEC">
                    <w:rPr>
                      <w:rFonts w:ascii="Times New Roman" w:hAnsi="Times New Roman" w:cs="Times New Roman"/>
                      <w:lang w:val="fr-FR" w:eastAsia="ru-RU"/>
                    </w:rPr>
                    <w:t>Windows and Linux</w:t>
                  </w:r>
                </w:p>
              </w:tc>
            </w:tr>
          </w:tbl>
          <w:p w:rsidR="00D6061B" w:rsidRPr="00E70EEC" w:rsidRDefault="00D6061B" w:rsidP="005E7EB2">
            <w:pPr>
              <w:widowControl w:val="0"/>
              <w:rPr>
                <w:rFonts w:ascii="Times New Roman" w:hAnsi="Times New Roman" w:cs="Times New Roman"/>
              </w:rPr>
            </w:pPr>
          </w:p>
        </w:tc>
      </w:tr>
    </w:tbl>
    <w:p w:rsidR="00AF1911" w:rsidRPr="00E70EEC" w:rsidRDefault="006C2F24" w:rsidP="00AF1911">
      <w:pPr>
        <w:spacing w:before="10" w:after="10"/>
        <w:rPr>
          <w:rFonts w:ascii="Times New Roman" w:hAnsi="Times New Roman" w:cs="Times New Roman"/>
          <w:sz w:val="24"/>
          <w:szCs w:val="24"/>
        </w:rPr>
      </w:pPr>
      <w:r w:rsidRPr="00E70EEC">
        <w:rPr>
          <w:rFonts w:ascii="Times New Roman" w:hAnsi="Times New Roman" w:cs="Times New Roman"/>
          <w:sz w:val="24"/>
          <w:szCs w:val="24"/>
        </w:rPr>
        <w:lastRenderedPageBreak/>
        <w:tab/>
      </w:r>
    </w:p>
    <w:p w:rsidR="00AF1911" w:rsidRPr="00E70EEC" w:rsidRDefault="00AF1911" w:rsidP="00AF1911">
      <w:pPr>
        <w:rPr>
          <w:rFonts w:ascii="Times New Roman" w:eastAsia="Times New Roman" w:hAnsi="Times New Roman" w:cs="Times New Roman"/>
          <w:b/>
          <w:bCs/>
          <w:sz w:val="24"/>
          <w:szCs w:val="24"/>
        </w:rPr>
      </w:pPr>
      <w:r w:rsidRPr="00E70EEC">
        <w:rPr>
          <w:rFonts w:ascii="Times New Roman" w:eastAsia="Times New Roman" w:hAnsi="Times New Roman" w:cs="Times New Roman"/>
          <w:b/>
          <w:bCs/>
          <w:sz w:val="24"/>
          <w:szCs w:val="24"/>
        </w:rPr>
        <w:t>Work Experience:</w:t>
      </w:r>
    </w:p>
    <w:p w:rsidR="001C1F2A" w:rsidRPr="00E70EEC" w:rsidRDefault="001C1F2A" w:rsidP="00AF1911">
      <w:pPr>
        <w:rPr>
          <w:rFonts w:ascii="Times New Roman" w:eastAsia="Times New Roman" w:hAnsi="Times New Roman" w:cs="Times New Roman"/>
          <w:b/>
          <w:bCs/>
          <w:sz w:val="24"/>
          <w:szCs w:val="24"/>
        </w:rPr>
      </w:pPr>
      <w:r w:rsidRPr="00E70EEC">
        <w:rPr>
          <w:rFonts w:ascii="Times New Roman" w:eastAsia="Times New Roman" w:hAnsi="Times New Roman" w:cs="Times New Roman"/>
          <w:b/>
          <w:bCs/>
          <w:noProof/>
          <w:sz w:val="24"/>
          <w:szCs w:val="24"/>
        </w:rPr>
        <w:drawing>
          <wp:inline distT="0" distB="0" distL="0" distR="0" wp14:anchorId="7B3A5796" wp14:editId="083F1699">
            <wp:extent cx="1046425" cy="342389"/>
            <wp:effectExtent l="19050" t="0" r="13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048438" cy="343048"/>
                    </a:xfrm>
                    <a:prstGeom prst="rect">
                      <a:avLst/>
                    </a:prstGeom>
                    <a:noFill/>
                    <a:ln w="9525">
                      <a:noFill/>
                      <a:miter lim="800000"/>
                      <a:headEnd/>
                      <a:tailEnd/>
                    </a:ln>
                  </pic:spPr>
                </pic:pic>
              </a:graphicData>
            </a:graphic>
          </wp:inline>
        </w:drawing>
      </w:r>
      <w:r w:rsidRPr="00E70EEC">
        <w:rPr>
          <w:rFonts w:ascii="Times New Roman" w:hAnsi="Times New Roman" w:cs="Times New Roman"/>
        </w:rPr>
        <w:t xml:space="preserve"> </w:t>
      </w:r>
      <w:hyperlink r:id="rId7" w:history="1">
        <w:r w:rsidR="00AC059E" w:rsidRPr="00E70EEC">
          <w:rPr>
            <w:rStyle w:val="Hyperlink"/>
            <w:rFonts w:ascii="Times New Roman" w:hAnsi="Times New Roman" w:cs="Times New Roman"/>
            <w:sz w:val="20"/>
            <w:szCs w:val="20"/>
          </w:rPr>
          <w:t>www.cog</w:t>
        </w:r>
      </w:hyperlink>
      <w:r w:rsidRPr="00E70EEC">
        <w:rPr>
          <w:rStyle w:val="Hyperlink"/>
          <w:rFonts w:ascii="Times New Roman" w:hAnsi="Times New Roman" w:cs="Times New Roman"/>
          <w:sz w:val="20"/>
          <w:szCs w:val="20"/>
        </w:rPr>
        <w:t>nizant.com/</w:t>
      </w:r>
    </w:p>
    <w:p w:rsidR="00AF1911" w:rsidRPr="00E70EEC" w:rsidRDefault="00AF7336" w:rsidP="001C1F2A">
      <w:pPr>
        <w:pStyle w:val="NoSpacing"/>
        <w:rPr>
          <w:rFonts w:ascii="Times New Roman" w:eastAsia="Times New Roman" w:hAnsi="Times New Roman" w:cs="Times New Roman"/>
          <w:sz w:val="24"/>
          <w:szCs w:val="24"/>
        </w:rPr>
      </w:pPr>
      <w:r w:rsidRPr="00E70EEC">
        <w:rPr>
          <w:rFonts w:ascii="Times New Roman" w:eastAsia="Times New Roman" w:hAnsi="Times New Roman" w:cs="Times New Roman"/>
          <w:sz w:val="24"/>
          <w:szCs w:val="24"/>
        </w:rPr>
        <w:t xml:space="preserve">Jan2015 – Till </w:t>
      </w:r>
      <w:proofErr w:type="gramStart"/>
      <w:r w:rsidR="001B6B97" w:rsidRPr="00E70EEC">
        <w:rPr>
          <w:rFonts w:ascii="Times New Roman" w:eastAsia="Times New Roman" w:hAnsi="Times New Roman" w:cs="Times New Roman"/>
          <w:sz w:val="24"/>
          <w:szCs w:val="24"/>
        </w:rPr>
        <w:t>Date :</w:t>
      </w:r>
      <w:proofErr w:type="gramEnd"/>
      <w:r w:rsidR="001C1F2A" w:rsidRPr="00E70EEC">
        <w:rPr>
          <w:rFonts w:ascii="Times New Roman" w:eastAsia="Times New Roman" w:hAnsi="Times New Roman" w:cs="Times New Roman"/>
          <w:sz w:val="24"/>
          <w:szCs w:val="24"/>
        </w:rPr>
        <w:t xml:space="preserve">: </w:t>
      </w:r>
      <w:r w:rsidR="008E0259" w:rsidRPr="00E70EEC">
        <w:rPr>
          <w:rFonts w:ascii="Times New Roman" w:eastAsia="Times New Roman" w:hAnsi="Times New Roman" w:cs="Times New Roman"/>
          <w:sz w:val="24"/>
          <w:szCs w:val="24"/>
        </w:rPr>
        <w:t>Programmer Analyst</w:t>
      </w:r>
      <w:r w:rsidR="00AF1911" w:rsidRPr="00E70EEC">
        <w:rPr>
          <w:rFonts w:ascii="Times New Roman" w:eastAsia="Times New Roman" w:hAnsi="Times New Roman" w:cs="Times New Roman"/>
          <w:sz w:val="24"/>
          <w:szCs w:val="24"/>
        </w:rPr>
        <w:t>.</w:t>
      </w:r>
    </w:p>
    <w:p w:rsidR="002B0018" w:rsidRPr="00E70EEC" w:rsidRDefault="008E0259" w:rsidP="00D6061B">
      <w:pPr>
        <w:pStyle w:val="NoSpacing"/>
        <w:rPr>
          <w:rFonts w:ascii="Times New Roman" w:eastAsia="Times New Roman" w:hAnsi="Times New Roman" w:cs="Times New Roman"/>
          <w:sz w:val="24"/>
          <w:szCs w:val="24"/>
        </w:rPr>
      </w:pPr>
      <w:r w:rsidRPr="00E70EEC">
        <w:rPr>
          <w:rFonts w:ascii="Times New Roman" w:eastAsia="Times New Roman" w:hAnsi="Times New Roman" w:cs="Times New Roman"/>
          <w:sz w:val="24"/>
          <w:szCs w:val="24"/>
        </w:rPr>
        <w:t xml:space="preserve"> </w:t>
      </w:r>
    </w:p>
    <w:p w:rsidR="00D6061B" w:rsidRPr="00E70EEC" w:rsidRDefault="00D6061B" w:rsidP="0031250D">
      <w:pPr>
        <w:tabs>
          <w:tab w:val="left" w:pos="4252"/>
        </w:tabs>
        <w:spacing w:line="240" w:lineRule="auto"/>
        <w:rPr>
          <w:rFonts w:ascii="Times New Roman" w:hAnsi="Times New Roman" w:cs="Times New Roman"/>
          <w:b/>
          <w:sz w:val="24"/>
          <w:szCs w:val="24"/>
        </w:rPr>
      </w:pPr>
      <w:r w:rsidRPr="00E70EEC">
        <w:rPr>
          <w:rFonts w:ascii="Times New Roman" w:hAnsi="Times New Roman" w:cs="Times New Roman"/>
          <w:b/>
          <w:sz w:val="24"/>
          <w:szCs w:val="24"/>
        </w:rPr>
        <w:t>Frontend Developer</w:t>
      </w:r>
    </w:p>
    <w:p w:rsidR="00D6061B" w:rsidRPr="00E70EEC" w:rsidRDefault="00D6061B" w:rsidP="0031250D">
      <w:pPr>
        <w:tabs>
          <w:tab w:val="left" w:pos="4252"/>
        </w:tabs>
        <w:spacing w:line="240" w:lineRule="auto"/>
        <w:rPr>
          <w:rFonts w:ascii="Times New Roman" w:hAnsi="Times New Roman" w:cs="Times New Roman"/>
          <w:b/>
          <w:sz w:val="24"/>
          <w:szCs w:val="24"/>
        </w:rPr>
      </w:pPr>
      <w:r w:rsidRPr="00E70EEC">
        <w:rPr>
          <w:rFonts w:ascii="Times New Roman" w:hAnsi="Times New Roman" w:cs="Times New Roman"/>
          <w:b/>
          <w:sz w:val="24"/>
          <w:szCs w:val="24"/>
        </w:rPr>
        <w:t>Cognizant technology Solutions</w:t>
      </w:r>
    </w:p>
    <w:p w:rsidR="00D6061B" w:rsidRPr="00E70EEC" w:rsidRDefault="00D6061B" w:rsidP="0031250D">
      <w:pPr>
        <w:tabs>
          <w:tab w:val="left" w:pos="4252"/>
        </w:tabs>
        <w:spacing w:line="240" w:lineRule="auto"/>
        <w:rPr>
          <w:rFonts w:ascii="Times New Roman" w:hAnsi="Times New Roman" w:cs="Times New Roman"/>
          <w:b/>
          <w:sz w:val="24"/>
          <w:szCs w:val="24"/>
        </w:rPr>
      </w:pPr>
      <w:r w:rsidRPr="00E70EEC">
        <w:rPr>
          <w:rFonts w:ascii="Times New Roman" w:hAnsi="Times New Roman" w:cs="Times New Roman"/>
          <w:b/>
          <w:sz w:val="24"/>
          <w:szCs w:val="24"/>
        </w:rPr>
        <w:t>Project Name – UK based Digital Newspaper</w:t>
      </w:r>
    </w:p>
    <w:p w:rsidR="00D6061B" w:rsidRDefault="00D6061B" w:rsidP="00D6061B">
      <w:pPr>
        <w:pStyle w:val="1"/>
        <w:spacing w:after="0"/>
        <w:ind w:left="4320" w:hanging="4320"/>
        <w:rPr>
          <w:rFonts w:ascii="Times New Roman" w:eastAsia="MS Mincho" w:hAnsi="Times New Roman"/>
          <w:b/>
          <w:sz w:val="24"/>
          <w:szCs w:val="24"/>
        </w:rPr>
      </w:pPr>
      <w:r w:rsidRPr="00E70EEC">
        <w:rPr>
          <w:rFonts w:ascii="Times New Roman" w:eastAsia="MS Mincho" w:hAnsi="Times New Roman"/>
          <w:b/>
          <w:sz w:val="24"/>
          <w:szCs w:val="24"/>
        </w:rPr>
        <w:t xml:space="preserve">Role details: </w:t>
      </w:r>
    </w:p>
    <w:p w:rsidR="00B01933" w:rsidRPr="00E70EEC" w:rsidRDefault="00B01933" w:rsidP="00D6061B">
      <w:pPr>
        <w:pStyle w:val="1"/>
        <w:spacing w:after="0"/>
        <w:ind w:left="4320" w:hanging="4320"/>
        <w:rPr>
          <w:rFonts w:ascii="Times New Roman" w:eastAsia="MS Mincho" w:hAnsi="Times New Roman"/>
          <w:b/>
          <w:sz w:val="24"/>
          <w:szCs w:val="24"/>
        </w:rPr>
      </w:pPr>
    </w:p>
    <w:p w:rsidR="00D6061B" w:rsidRPr="00E70EEC" w:rsidRDefault="00D6061B" w:rsidP="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sz w:val="24"/>
          <w:szCs w:val="24"/>
          <w:lang w:eastAsia="ru-RU"/>
        </w:rPr>
      </w:pPr>
      <w:r w:rsidRPr="00E70EEC">
        <w:rPr>
          <w:rFonts w:ascii="Times New Roman" w:eastAsia="Times New Roman" w:hAnsi="Times New Roman" w:cs="Times New Roman"/>
          <w:sz w:val="24"/>
          <w:szCs w:val="24"/>
          <w:lang w:eastAsia="ru-RU"/>
        </w:rPr>
        <w:t xml:space="preserve">Currently working closely with entire team to create and maintain the frontend code and components for digital newspaper features including Java Developers, QA, </w:t>
      </w:r>
      <w:proofErr w:type="spellStart"/>
      <w:r w:rsidRPr="00E70EEC">
        <w:rPr>
          <w:rFonts w:ascii="Times New Roman" w:eastAsia="Times New Roman" w:hAnsi="Times New Roman" w:cs="Times New Roman"/>
          <w:sz w:val="24"/>
          <w:szCs w:val="24"/>
          <w:lang w:eastAsia="ru-RU"/>
        </w:rPr>
        <w:t>Devops</w:t>
      </w:r>
      <w:proofErr w:type="spellEnd"/>
      <w:r w:rsidRPr="00E70EEC">
        <w:rPr>
          <w:rFonts w:ascii="Times New Roman" w:eastAsia="Times New Roman" w:hAnsi="Times New Roman" w:cs="Times New Roman"/>
          <w:sz w:val="24"/>
          <w:szCs w:val="24"/>
          <w:lang w:eastAsia="ru-RU"/>
        </w:rPr>
        <w:t>, and Business Analyst</w:t>
      </w:r>
    </w:p>
    <w:p w:rsidR="00D6061B" w:rsidRPr="00E70EEC" w:rsidRDefault="00D6061B" w:rsidP="00D6061B">
      <w:pPr>
        <w:rPr>
          <w:rFonts w:ascii="Times New Roman" w:hAnsi="Times New Roman" w:cs="Times New Roman"/>
          <w:b/>
          <w:sz w:val="24"/>
          <w:szCs w:val="24"/>
        </w:rPr>
      </w:pPr>
      <w:r w:rsidRPr="00E70EEC">
        <w:rPr>
          <w:rFonts w:ascii="Times New Roman" w:hAnsi="Times New Roman" w:cs="Times New Roman"/>
          <w:b/>
          <w:sz w:val="24"/>
          <w:szCs w:val="24"/>
        </w:rPr>
        <w:t>Responsibilities:</w:t>
      </w:r>
    </w:p>
    <w:p w:rsidR="00D6061B" w:rsidRPr="00E70EEC" w:rsidRDefault="00D6061B" w:rsidP="00D6061B">
      <w:pPr>
        <w:pStyle w:val="CommentText"/>
        <w:numPr>
          <w:ilvl w:val="0"/>
          <w:numId w:val="18"/>
        </w:numPr>
        <w:spacing w:after="0"/>
        <w:rPr>
          <w:rFonts w:ascii="Times New Roman" w:hAnsi="Times New Roman"/>
          <w:sz w:val="24"/>
          <w:szCs w:val="24"/>
        </w:rPr>
      </w:pPr>
      <w:r w:rsidRPr="00E70EEC">
        <w:rPr>
          <w:rFonts w:ascii="Times New Roman" w:hAnsi="Times New Roman"/>
          <w:sz w:val="24"/>
          <w:szCs w:val="24"/>
        </w:rPr>
        <w:t>Interacting with client and business analyst to understand and design the sites according</w:t>
      </w:r>
      <w:r w:rsidRPr="00E70EEC">
        <w:rPr>
          <w:rFonts w:ascii="Times New Roman" w:hAnsi="Times New Roman"/>
          <w:sz w:val="24"/>
          <w:szCs w:val="24"/>
        </w:rPr>
        <w:t xml:space="preserve"> </w:t>
      </w:r>
      <w:r w:rsidRPr="00E70EEC">
        <w:rPr>
          <w:rFonts w:ascii="Times New Roman" w:hAnsi="Times New Roman"/>
          <w:sz w:val="24"/>
          <w:szCs w:val="24"/>
        </w:rPr>
        <w:t>to their requirements.</w:t>
      </w:r>
    </w:p>
    <w:p w:rsidR="00D6061B" w:rsidRPr="00E70EEC" w:rsidRDefault="00D6061B" w:rsidP="00D6061B">
      <w:pPr>
        <w:pStyle w:val="CommentText"/>
        <w:numPr>
          <w:ilvl w:val="0"/>
          <w:numId w:val="18"/>
        </w:numPr>
        <w:spacing w:after="0"/>
        <w:rPr>
          <w:rFonts w:ascii="Times New Roman" w:hAnsi="Times New Roman"/>
          <w:sz w:val="24"/>
          <w:szCs w:val="24"/>
        </w:rPr>
      </w:pPr>
      <w:r w:rsidRPr="00E70EEC">
        <w:rPr>
          <w:rFonts w:ascii="Times New Roman" w:hAnsi="Times New Roman"/>
          <w:sz w:val="24"/>
          <w:szCs w:val="24"/>
        </w:rPr>
        <w:t>Developing reusable HTML5 and CSS3 components.</w:t>
      </w:r>
    </w:p>
    <w:p w:rsidR="00D6061B" w:rsidRPr="00E70EEC" w:rsidRDefault="00D6061B" w:rsidP="00D6061B">
      <w:pPr>
        <w:pStyle w:val="CommentText"/>
        <w:numPr>
          <w:ilvl w:val="0"/>
          <w:numId w:val="18"/>
        </w:numPr>
        <w:spacing w:after="0"/>
        <w:rPr>
          <w:rFonts w:ascii="Times New Roman" w:hAnsi="Times New Roman"/>
          <w:sz w:val="24"/>
          <w:szCs w:val="24"/>
        </w:rPr>
      </w:pPr>
      <w:r w:rsidRPr="00E70EEC">
        <w:rPr>
          <w:rFonts w:ascii="Times New Roman" w:hAnsi="Times New Roman"/>
          <w:sz w:val="24"/>
          <w:szCs w:val="24"/>
        </w:rPr>
        <w:t xml:space="preserve">Coding reusable service components in </w:t>
      </w:r>
      <w:proofErr w:type="spellStart"/>
      <w:r w:rsidRPr="00E70EEC">
        <w:rPr>
          <w:rFonts w:ascii="Times New Roman" w:hAnsi="Times New Roman"/>
          <w:sz w:val="24"/>
          <w:szCs w:val="24"/>
        </w:rPr>
        <w:t>AngularJS</w:t>
      </w:r>
      <w:proofErr w:type="spellEnd"/>
      <w:r w:rsidRPr="00E70EEC">
        <w:rPr>
          <w:rFonts w:ascii="Times New Roman" w:hAnsi="Times New Roman"/>
          <w:sz w:val="24"/>
          <w:szCs w:val="24"/>
        </w:rPr>
        <w:t xml:space="preserve"> for Editorial Application.</w:t>
      </w:r>
    </w:p>
    <w:p w:rsidR="00D6061B" w:rsidRPr="00E70EEC" w:rsidRDefault="00D6061B" w:rsidP="00D6061B">
      <w:pPr>
        <w:pStyle w:val="CommentText"/>
        <w:numPr>
          <w:ilvl w:val="0"/>
          <w:numId w:val="18"/>
        </w:numPr>
        <w:spacing w:after="0"/>
        <w:rPr>
          <w:rFonts w:ascii="Times New Roman" w:hAnsi="Times New Roman"/>
          <w:sz w:val="24"/>
          <w:szCs w:val="24"/>
        </w:rPr>
      </w:pPr>
      <w:r w:rsidRPr="00E70EEC">
        <w:rPr>
          <w:rFonts w:ascii="Times New Roman" w:hAnsi="Times New Roman"/>
          <w:sz w:val="24"/>
          <w:szCs w:val="24"/>
        </w:rPr>
        <w:t>Interacting with third party for integrating ad related bidder to make revenue.</w:t>
      </w:r>
    </w:p>
    <w:p w:rsidR="00D6061B" w:rsidRPr="00E70EEC" w:rsidRDefault="00D6061B" w:rsidP="00D6061B">
      <w:pPr>
        <w:pStyle w:val="CommentText"/>
        <w:numPr>
          <w:ilvl w:val="0"/>
          <w:numId w:val="18"/>
        </w:numPr>
        <w:spacing w:after="0"/>
        <w:rPr>
          <w:rFonts w:ascii="Times New Roman" w:hAnsi="Times New Roman"/>
          <w:sz w:val="24"/>
          <w:szCs w:val="24"/>
        </w:rPr>
      </w:pPr>
      <w:r w:rsidRPr="00E70EEC">
        <w:rPr>
          <w:rFonts w:ascii="Times New Roman" w:hAnsi="Times New Roman"/>
          <w:sz w:val="24"/>
          <w:szCs w:val="24"/>
        </w:rPr>
        <w:t>Code reviewing and Unit testing the developed components.</w:t>
      </w:r>
    </w:p>
    <w:p w:rsidR="00D6061B" w:rsidRPr="00E70EEC" w:rsidRDefault="00D6061B" w:rsidP="00D6061B">
      <w:pPr>
        <w:pStyle w:val="CommentText"/>
        <w:numPr>
          <w:ilvl w:val="0"/>
          <w:numId w:val="18"/>
        </w:numPr>
        <w:spacing w:after="0"/>
        <w:rPr>
          <w:rFonts w:ascii="Times New Roman" w:hAnsi="Times New Roman"/>
          <w:sz w:val="24"/>
          <w:szCs w:val="24"/>
        </w:rPr>
      </w:pPr>
      <w:r w:rsidRPr="00E70EEC">
        <w:rPr>
          <w:rFonts w:ascii="Times New Roman" w:hAnsi="Times New Roman"/>
          <w:sz w:val="24"/>
          <w:szCs w:val="24"/>
        </w:rPr>
        <w:t>Committing code and triggering the build.</w:t>
      </w:r>
    </w:p>
    <w:p w:rsidR="00D6061B" w:rsidRPr="00E70EEC" w:rsidRDefault="00D6061B" w:rsidP="00D6061B">
      <w:pPr>
        <w:pStyle w:val="CommentText"/>
        <w:numPr>
          <w:ilvl w:val="0"/>
          <w:numId w:val="18"/>
        </w:numPr>
        <w:spacing w:after="0"/>
        <w:rPr>
          <w:rFonts w:ascii="Times New Roman" w:hAnsi="Times New Roman"/>
          <w:sz w:val="24"/>
          <w:szCs w:val="24"/>
        </w:rPr>
      </w:pPr>
      <w:r w:rsidRPr="00E70EEC">
        <w:rPr>
          <w:rFonts w:ascii="Times New Roman" w:hAnsi="Times New Roman"/>
          <w:sz w:val="24"/>
          <w:szCs w:val="24"/>
        </w:rPr>
        <w:t>Technical documentation.</w:t>
      </w:r>
    </w:p>
    <w:p w:rsidR="00D6061B" w:rsidRPr="00E70EEC" w:rsidRDefault="00D6061B" w:rsidP="00D6061B">
      <w:pPr>
        <w:pStyle w:val="CommentText"/>
        <w:spacing w:after="0"/>
        <w:ind w:left="360"/>
        <w:rPr>
          <w:rFonts w:ascii="Times New Roman" w:hAnsi="Times New Roman"/>
          <w:sz w:val="24"/>
          <w:szCs w:val="24"/>
        </w:rPr>
      </w:pPr>
    </w:p>
    <w:p w:rsidR="00D6061B" w:rsidRPr="00E70EEC" w:rsidRDefault="00D6061B" w:rsidP="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sz w:val="24"/>
          <w:szCs w:val="24"/>
          <w:lang w:eastAsia="ru-RU"/>
        </w:rPr>
      </w:pPr>
      <w:r w:rsidRPr="00E70EEC">
        <w:rPr>
          <w:rFonts w:ascii="Times New Roman" w:eastAsia="Times New Roman" w:hAnsi="Times New Roman" w:cs="Times New Roman"/>
          <w:b/>
          <w:sz w:val="24"/>
          <w:szCs w:val="24"/>
          <w:lang w:eastAsia="ru-RU"/>
        </w:rPr>
        <w:t>Personal achievements:</w:t>
      </w:r>
      <w:r w:rsidRPr="00E70EEC">
        <w:rPr>
          <w:rFonts w:ascii="Times New Roman" w:eastAsia="Times New Roman" w:hAnsi="Times New Roman" w:cs="Times New Roman"/>
          <w:b/>
          <w:sz w:val="24"/>
          <w:szCs w:val="24"/>
          <w:lang w:eastAsia="ru-RU"/>
        </w:rPr>
        <w:tab/>
      </w:r>
    </w:p>
    <w:p w:rsidR="00D6061B" w:rsidRPr="00E70EEC" w:rsidRDefault="00D6061B" w:rsidP="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720"/>
        <w:jc w:val="both"/>
        <w:rPr>
          <w:rFonts w:ascii="Times New Roman" w:eastAsia="Times New Roman" w:hAnsi="Times New Roman" w:cs="Times New Roman"/>
          <w:sz w:val="24"/>
          <w:szCs w:val="24"/>
          <w:lang w:eastAsia="ru-RU"/>
        </w:rPr>
      </w:pPr>
      <w:r w:rsidRPr="00E70EEC">
        <w:rPr>
          <w:rFonts w:ascii="Times New Roman" w:eastAsia="Times New Roman" w:hAnsi="Times New Roman" w:cs="Times New Roman"/>
          <w:sz w:val="24"/>
          <w:szCs w:val="24"/>
          <w:lang w:eastAsia="ru-RU"/>
        </w:rPr>
        <w:t>Successful developer in interacting with third party client and implement their scripts suitable for our application to increase revenue for client.</w:t>
      </w:r>
    </w:p>
    <w:p w:rsidR="00D6061B" w:rsidRPr="00E70EEC" w:rsidRDefault="00D6061B" w:rsidP="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720"/>
        <w:jc w:val="both"/>
        <w:rPr>
          <w:rFonts w:ascii="Times New Roman" w:eastAsia="Times New Roman" w:hAnsi="Times New Roman" w:cs="Times New Roman"/>
          <w:b/>
          <w:sz w:val="24"/>
          <w:szCs w:val="24"/>
          <w:lang w:eastAsia="ru-RU"/>
        </w:rPr>
      </w:pPr>
      <w:r w:rsidRPr="00E70EEC">
        <w:rPr>
          <w:rFonts w:ascii="Times New Roman" w:eastAsia="Times New Roman" w:hAnsi="Times New Roman" w:cs="Times New Roman"/>
          <w:sz w:val="24"/>
          <w:szCs w:val="24"/>
          <w:lang w:eastAsia="ru-RU"/>
        </w:rPr>
        <w:t>Participated in Innovation for Digital media to implement voice related search for the application.</w:t>
      </w:r>
    </w:p>
    <w:p w:rsidR="00D6061B" w:rsidRPr="00E70EEC" w:rsidRDefault="00D6061B" w:rsidP="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b/>
          <w:sz w:val="24"/>
          <w:szCs w:val="24"/>
          <w:lang w:eastAsia="ru-RU"/>
        </w:rPr>
      </w:pPr>
      <w:r w:rsidRPr="00E70EEC">
        <w:rPr>
          <w:rFonts w:ascii="Times New Roman" w:eastAsia="Times New Roman" w:hAnsi="Times New Roman" w:cs="Times New Roman"/>
          <w:b/>
          <w:sz w:val="24"/>
          <w:szCs w:val="24"/>
          <w:lang w:eastAsia="ru-RU"/>
        </w:rPr>
        <w:t xml:space="preserve">Technical Environment: </w:t>
      </w:r>
    </w:p>
    <w:p w:rsidR="00D6061B" w:rsidRPr="00E70EEC" w:rsidRDefault="00D6061B" w:rsidP="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sz w:val="24"/>
          <w:szCs w:val="24"/>
          <w:lang w:eastAsia="ru-RU"/>
        </w:rPr>
      </w:pPr>
      <w:r w:rsidRPr="00E70EEC">
        <w:rPr>
          <w:rFonts w:ascii="Times New Roman" w:eastAsia="Times New Roman" w:hAnsi="Times New Roman" w:cs="Times New Roman"/>
          <w:sz w:val="24"/>
          <w:szCs w:val="24"/>
          <w:lang w:eastAsia="ru-RU"/>
        </w:rPr>
        <w:t>Operation systems: Windows XP/7</w:t>
      </w:r>
    </w:p>
    <w:p w:rsidR="00D6061B" w:rsidRPr="00E70EEC" w:rsidRDefault="00D6061B" w:rsidP="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sz w:val="24"/>
          <w:szCs w:val="24"/>
          <w:lang w:eastAsia="ru-RU"/>
        </w:rPr>
      </w:pPr>
      <w:r w:rsidRPr="00E70EEC">
        <w:rPr>
          <w:rFonts w:ascii="Times New Roman" w:eastAsia="Times New Roman" w:hAnsi="Times New Roman" w:cs="Times New Roman"/>
          <w:sz w:val="24"/>
          <w:szCs w:val="24"/>
          <w:lang w:eastAsia="ru-RU"/>
        </w:rPr>
        <w:t xml:space="preserve">Programming Languages: HTML5/CSS3, </w:t>
      </w:r>
      <w:proofErr w:type="spellStart"/>
      <w:r w:rsidRPr="00E70EEC">
        <w:rPr>
          <w:rFonts w:ascii="Times New Roman" w:eastAsia="Times New Roman" w:hAnsi="Times New Roman" w:cs="Times New Roman"/>
          <w:sz w:val="24"/>
          <w:szCs w:val="24"/>
          <w:lang w:eastAsia="ru-RU"/>
        </w:rPr>
        <w:t>Javascript</w:t>
      </w:r>
      <w:proofErr w:type="spellEnd"/>
      <w:r w:rsidRPr="00E70EEC">
        <w:rPr>
          <w:rFonts w:ascii="Times New Roman" w:eastAsia="Times New Roman" w:hAnsi="Times New Roman" w:cs="Times New Roman"/>
          <w:sz w:val="24"/>
          <w:szCs w:val="24"/>
          <w:lang w:eastAsia="ru-RU"/>
        </w:rPr>
        <w:t xml:space="preserve">, JQuery, </w:t>
      </w:r>
      <w:proofErr w:type="gramStart"/>
      <w:r w:rsidRPr="00E70EEC">
        <w:rPr>
          <w:rFonts w:ascii="Times New Roman" w:eastAsia="Times New Roman" w:hAnsi="Times New Roman" w:cs="Times New Roman"/>
          <w:sz w:val="24"/>
          <w:szCs w:val="24"/>
          <w:lang w:eastAsia="ru-RU"/>
        </w:rPr>
        <w:t>AngularJS1.5</w:t>
      </w:r>
      <w:proofErr w:type="gramEnd"/>
      <w:r w:rsidRPr="00E70EEC">
        <w:rPr>
          <w:rFonts w:ascii="Times New Roman" w:eastAsia="Times New Roman" w:hAnsi="Times New Roman" w:cs="Times New Roman"/>
          <w:sz w:val="24"/>
          <w:szCs w:val="24"/>
          <w:lang w:eastAsia="ru-RU"/>
        </w:rPr>
        <w:t>.</w:t>
      </w:r>
    </w:p>
    <w:p w:rsidR="008473AA" w:rsidRDefault="00D6061B" w:rsidP="008473A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2"/>
          <w:tab w:val="left" w:pos="4536"/>
          <w:tab w:val="left" w:pos="4820"/>
          <w:tab w:val="left" w:pos="5103"/>
          <w:tab w:val="left" w:pos="5387"/>
          <w:tab w:val="left" w:pos="5670"/>
        </w:tabs>
        <w:jc w:val="both"/>
        <w:rPr>
          <w:rFonts w:ascii="Times New Roman" w:eastAsia="Times New Roman" w:hAnsi="Times New Roman" w:cs="Times New Roman"/>
          <w:sz w:val="24"/>
          <w:szCs w:val="24"/>
          <w:lang w:eastAsia="ru-RU"/>
        </w:rPr>
      </w:pPr>
      <w:r w:rsidRPr="00E70EEC">
        <w:rPr>
          <w:rFonts w:ascii="Times New Roman" w:eastAsia="Times New Roman" w:hAnsi="Times New Roman" w:cs="Times New Roman"/>
          <w:sz w:val="24"/>
          <w:szCs w:val="24"/>
          <w:lang w:eastAsia="ru-RU"/>
        </w:rPr>
        <w:t>Development Environments: Sublime Text, Eclipse.</w:t>
      </w:r>
    </w:p>
    <w:p w:rsidR="00E70EEC" w:rsidRPr="008473AA" w:rsidRDefault="00E70EEC" w:rsidP="008473A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2"/>
          <w:tab w:val="left" w:pos="4536"/>
          <w:tab w:val="left" w:pos="4820"/>
          <w:tab w:val="left" w:pos="5103"/>
          <w:tab w:val="left" w:pos="5387"/>
          <w:tab w:val="left" w:pos="5670"/>
        </w:tabs>
        <w:jc w:val="both"/>
        <w:rPr>
          <w:rFonts w:ascii="Times New Roman" w:eastAsia="Times New Roman" w:hAnsi="Times New Roman" w:cs="Times New Roman"/>
          <w:sz w:val="24"/>
          <w:szCs w:val="24"/>
          <w:lang w:eastAsia="ru-RU"/>
        </w:rPr>
      </w:pPr>
      <w:r w:rsidRPr="00EE6F43">
        <w:rPr>
          <w:rFonts w:ascii="Times New Roman" w:hAnsi="Times New Roman" w:cs="Times New Roman"/>
          <w:b/>
          <w:sz w:val="24"/>
          <w:szCs w:val="24"/>
        </w:rPr>
        <w:lastRenderedPageBreak/>
        <w:t>Frontend Developer</w:t>
      </w:r>
    </w:p>
    <w:p w:rsidR="00E70EEC" w:rsidRPr="00EE6F43" w:rsidRDefault="00E70EEC" w:rsidP="00E70EEC">
      <w:pPr>
        <w:tabs>
          <w:tab w:val="left" w:pos="4252"/>
        </w:tabs>
        <w:rPr>
          <w:rFonts w:ascii="Times New Roman" w:hAnsi="Times New Roman" w:cs="Times New Roman"/>
          <w:b/>
          <w:sz w:val="24"/>
          <w:szCs w:val="24"/>
        </w:rPr>
      </w:pPr>
      <w:r w:rsidRPr="00EE6F43">
        <w:rPr>
          <w:rFonts w:ascii="Times New Roman" w:hAnsi="Times New Roman" w:cs="Times New Roman"/>
          <w:b/>
          <w:sz w:val="24"/>
          <w:szCs w:val="24"/>
        </w:rPr>
        <w:t>Cognizant technology Solutions</w:t>
      </w:r>
    </w:p>
    <w:p w:rsidR="00E70EEC" w:rsidRPr="00EE6F43" w:rsidRDefault="00E70EEC" w:rsidP="00E70EEC">
      <w:pPr>
        <w:tabs>
          <w:tab w:val="left" w:pos="4252"/>
        </w:tabs>
        <w:rPr>
          <w:rFonts w:ascii="Times New Roman" w:hAnsi="Times New Roman" w:cs="Times New Roman"/>
          <w:b/>
          <w:sz w:val="24"/>
          <w:szCs w:val="24"/>
        </w:rPr>
      </w:pPr>
      <w:r w:rsidRPr="00EE6F43">
        <w:rPr>
          <w:rFonts w:ascii="Times New Roman" w:hAnsi="Times New Roman" w:cs="Times New Roman"/>
          <w:b/>
          <w:sz w:val="24"/>
          <w:szCs w:val="24"/>
        </w:rPr>
        <w:t>Project Name – Marketing site for Cognizant.</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imes New Roman" w:hAnsi="Times New Roman" w:cs="Times New Roman"/>
          <w:b/>
          <w:sz w:val="24"/>
          <w:szCs w:val="24"/>
          <w:lang w:eastAsia="ar-SA"/>
        </w:rPr>
      </w:pPr>
      <w:r w:rsidRPr="00EE6F43">
        <w:rPr>
          <w:rFonts w:ascii="Times New Roman" w:hAnsi="Times New Roman" w:cs="Times New Roman"/>
          <w:b/>
          <w:sz w:val="24"/>
          <w:szCs w:val="24"/>
          <w:lang w:eastAsia="ar-SA"/>
        </w:rPr>
        <w:t xml:space="preserve">Role details: </w:t>
      </w:r>
    </w:p>
    <w:p w:rsidR="00E70EEC" w:rsidRPr="00EE6F43" w:rsidRDefault="00E70EEC" w:rsidP="00E70EEC">
      <w:pPr>
        <w:tabs>
          <w:tab w:val="left" w:pos="0"/>
          <w:tab w:val="left" w:pos="142"/>
          <w:tab w:val="left" w:pos="284"/>
          <w:tab w:val="left" w:pos="426"/>
          <w:tab w:val="left" w:pos="567"/>
          <w:tab w:val="left" w:pos="709"/>
          <w:tab w:val="left" w:pos="1418"/>
          <w:tab w:val="left" w:pos="1701"/>
          <w:tab w:val="left" w:pos="2552"/>
          <w:tab w:val="left" w:pos="2835"/>
          <w:tab w:val="left" w:pos="3686"/>
          <w:tab w:val="left" w:pos="3969"/>
          <w:tab w:val="left" w:pos="4253"/>
          <w:tab w:val="left" w:pos="4820"/>
          <w:tab w:val="left" w:pos="5103"/>
          <w:tab w:val="left" w:pos="5387"/>
          <w:tab w:val="left" w:pos="5670"/>
        </w:tabs>
        <w:suppressAutoHyphens/>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As a digital marketing for cognizant involved in designing and implementing specific site for company. I have given opportunity to improve my leadership skill by maintaining and reviewing peer teammates code and maintaining the updated code, I have involved in integrating and delivering the frontend components to AEM developers with zero defect.</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b/>
          <w:sz w:val="24"/>
          <w:szCs w:val="24"/>
          <w:lang w:eastAsia="ru-RU"/>
        </w:rPr>
      </w:pPr>
      <w:r w:rsidRPr="00EE6F43">
        <w:rPr>
          <w:rFonts w:ascii="Times New Roman" w:eastAsia="Times New Roman" w:hAnsi="Times New Roman" w:cs="Times New Roman"/>
          <w:b/>
          <w:sz w:val="24"/>
          <w:szCs w:val="24"/>
          <w:lang w:eastAsia="ru-RU"/>
        </w:rPr>
        <w:t>Responsibilities:</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Designing and implementing reusable and complex components.</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Integrating frontend components with backend developers.</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Knowledge sharing of new technologies and components.</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Peer review and integrating teammates components.</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Unit testing with devices.</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Technical documentation</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ar-SA"/>
        </w:rPr>
      </w:pP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b/>
          <w:sz w:val="24"/>
          <w:szCs w:val="24"/>
          <w:lang w:eastAsia="ru-RU"/>
        </w:rPr>
      </w:pPr>
      <w:r w:rsidRPr="00EE6F43">
        <w:rPr>
          <w:rFonts w:ascii="Times New Roman" w:eastAsia="Times New Roman" w:hAnsi="Times New Roman" w:cs="Times New Roman"/>
          <w:b/>
          <w:sz w:val="24"/>
          <w:szCs w:val="24"/>
          <w:lang w:eastAsia="ru-RU"/>
        </w:rPr>
        <w:t>Personal deliverables and artifacts:</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 xml:space="preserve">Implementation of several core functionalities. Involved in coding dynamic components and </w:t>
      </w:r>
      <w:proofErr w:type="spellStart"/>
      <w:r w:rsidRPr="00EE6F43">
        <w:rPr>
          <w:rFonts w:ascii="Times New Roman" w:eastAsia="Times New Roman" w:hAnsi="Times New Roman" w:cs="Times New Roman"/>
          <w:sz w:val="24"/>
          <w:szCs w:val="24"/>
          <w:lang w:eastAsia="ar-SA"/>
        </w:rPr>
        <w:t>contactus</w:t>
      </w:r>
      <w:proofErr w:type="spellEnd"/>
      <w:r w:rsidRPr="00EE6F43">
        <w:rPr>
          <w:rFonts w:ascii="Times New Roman" w:eastAsia="Times New Roman" w:hAnsi="Times New Roman" w:cs="Times New Roman"/>
          <w:sz w:val="24"/>
          <w:szCs w:val="24"/>
          <w:lang w:eastAsia="ar-SA"/>
        </w:rPr>
        <w:t xml:space="preserve"> form, interacting with Business Analyst and understanding the requirements and sharing of work with teammates.</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b/>
          <w:sz w:val="24"/>
          <w:szCs w:val="24"/>
          <w:lang w:eastAsia="ru-RU"/>
        </w:rPr>
      </w:pPr>
      <w:r w:rsidRPr="00EE6F43">
        <w:rPr>
          <w:rFonts w:ascii="Times New Roman" w:eastAsia="Times New Roman" w:hAnsi="Times New Roman" w:cs="Times New Roman"/>
          <w:b/>
          <w:sz w:val="24"/>
          <w:szCs w:val="24"/>
          <w:lang w:eastAsia="ru-RU"/>
        </w:rPr>
        <w:t xml:space="preserve">Technical Environment: </w:t>
      </w:r>
    </w:p>
    <w:p w:rsidR="00E70EEC" w:rsidRPr="00EE6F43" w:rsidRDefault="00E70EEC"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Operation system: Windows XP</w:t>
      </w:r>
    </w:p>
    <w:p w:rsidR="00E70EEC" w:rsidRPr="00EE6F43" w:rsidRDefault="00E70EEC"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 xml:space="preserve">Programming Language: Jade, Stylus, </w:t>
      </w:r>
      <w:proofErr w:type="spellStart"/>
      <w:proofErr w:type="gramStart"/>
      <w:r w:rsidRPr="00EE6F43">
        <w:rPr>
          <w:rFonts w:ascii="Times New Roman" w:eastAsia="Times New Roman" w:hAnsi="Times New Roman" w:cs="Times New Roman"/>
          <w:sz w:val="24"/>
          <w:szCs w:val="24"/>
          <w:lang w:eastAsia="ru-RU"/>
        </w:rPr>
        <w:t>Coffeescript</w:t>
      </w:r>
      <w:proofErr w:type="spellEnd"/>
      <w:proofErr w:type="gramEnd"/>
      <w:r w:rsidRPr="00EE6F43">
        <w:rPr>
          <w:rFonts w:ascii="Times New Roman" w:eastAsia="Times New Roman" w:hAnsi="Times New Roman" w:cs="Times New Roman"/>
          <w:sz w:val="24"/>
          <w:szCs w:val="24"/>
          <w:lang w:eastAsia="ru-RU"/>
        </w:rPr>
        <w:t>.</w:t>
      </w:r>
    </w:p>
    <w:p w:rsidR="00E70EEC" w:rsidRPr="00EE6F43" w:rsidRDefault="00E70EEC"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 xml:space="preserve">Development Environment:  </w:t>
      </w:r>
      <w:proofErr w:type="spellStart"/>
      <w:r w:rsidRPr="00EE6F43">
        <w:rPr>
          <w:rFonts w:ascii="Times New Roman" w:eastAsia="Times New Roman" w:hAnsi="Times New Roman" w:cs="Times New Roman"/>
          <w:sz w:val="24"/>
          <w:szCs w:val="24"/>
          <w:lang w:eastAsia="ru-RU"/>
        </w:rPr>
        <w:t>Sublimetext</w:t>
      </w:r>
      <w:proofErr w:type="spellEnd"/>
    </w:p>
    <w:p w:rsidR="00E70EEC" w:rsidRDefault="00E70EEC"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Database management: MS SQL Server 2005.</w:t>
      </w:r>
    </w:p>
    <w:p w:rsidR="00EE6F43" w:rsidRPr="00EE6F43" w:rsidRDefault="00EE6F43"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ind w:left="4320" w:hanging="4320"/>
        <w:jc w:val="both"/>
        <w:rPr>
          <w:rFonts w:ascii="Times New Roman" w:eastAsia="Times New Roman" w:hAnsi="Times New Roman" w:cs="Times New Roman"/>
          <w:sz w:val="24"/>
          <w:szCs w:val="24"/>
          <w:lang w:eastAsia="ru-RU"/>
        </w:rPr>
      </w:pPr>
    </w:p>
    <w:p w:rsidR="00E70EEC" w:rsidRPr="00EE6F43" w:rsidRDefault="00E70EEC" w:rsidP="00E70EEC">
      <w:pPr>
        <w:tabs>
          <w:tab w:val="left" w:pos="4252"/>
        </w:tabs>
        <w:rPr>
          <w:rFonts w:ascii="Times New Roman" w:hAnsi="Times New Roman" w:cs="Times New Roman"/>
          <w:b/>
          <w:sz w:val="24"/>
          <w:szCs w:val="24"/>
        </w:rPr>
      </w:pPr>
      <w:r w:rsidRPr="00EE6F43">
        <w:rPr>
          <w:rFonts w:ascii="Times New Roman" w:hAnsi="Times New Roman" w:cs="Times New Roman"/>
          <w:b/>
          <w:sz w:val="24"/>
          <w:szCs w:val="24"/>
        </w:rPr>
        <w:t>Personal Interest</w:t>
      </w:r>
    </w:p>
    <w:p w:rsidR="00E70EEC" w:rsidRPr="00EE6F43" w:rsidRDefault="00E70EEC" w:rsidP="00E70EEC">
      <w:pPr>
        <w:tabs>
          <w:tab w:val="left" w:pos="4252"/>
        </w:tabs>
        <w:rPr>
          <w:rFonts w:ascii="Times New Roman" w:hAnsi="Times New Roman" w:cs="Times New Roman"/>
          <w:b/>
          <w:sz w:val="24"/>
          <w:szCs w:val="24"/>
        </w:rPr>
      </w:pPr>
      <w:r w:rsidRPr="00EE6F43">
        <w:rPr>
          <w:rFonts w:ascii="Times New Roman" w:hAnsi="Times New Roman" w:cs="Times New Roman"/>
          <w:b/>
          <w:sz w:val="24"/>
          <w:szCs w:val="24"/>
        </w:rPr>
        <w:t>www.roarindiario.in</w:t>
      </w:r>
    </w:p>
    <w:p w:rsidR="00E70EEC" w:rsidRPr="00EE6F43" w:rsidRDefault="00E70EEC" w:rsidP="00E70EEC">
      <w:pPr>
        <w:tabs>
          <w:tab w:val="left" w:pos="4252"/>
        </w:tabs>
        <w:rPr>
          <w:rFonts w:ascii="Times New Roman" w:hAnsi="Times New Roman" w:cs="Times New Roman"/>
          <w:b/>
          <w:i/>
          <w:sz w:val="24"/>
          <w:szCs w:val="24"/>
        </w:rPr>
      </w:pPr>
      <w:r w:rsidRPr="00EE6F43">
        <w:rPr>
          <w:rFonts w:ascii="Times New Roman" w:hAnsi="Times New Roman" w:cs="Times New Roman"/>
          <w:b/>
          <w:i/>
          <w:sz w:val="24"/>
          <w:szCs w:val="24"/>
        </w:rPr>
        <w:t>May2016 – July2016 (2 months), Chennai, India</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sz w:val="24"/>
          <w:szCs w:val="24"/>
          <w:lang w:eastAsia="ru-RU"/>
        </w:rPr>
      </w:pPr>
      <w:r w:rsidRPr="00EE6F43">
        <w:rPr>
          <w:rFonts w:ascii="Times New Roman" w:hAnsi="Times New Roman" w:cs="Times New Roman"/>
          <w:b/>
          <w:sz w:val="24"/>
          <w:szCs w:val="24"/>
          <w:lang w:eastAsia="ru-RU"/>
        </w:rPr>
        <w:t xml:space="preserve">Project details: </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sz w:val="24"/>
          <w:szCs w:val="24"/>
          <w:lang w:eastAsia="ar-SA"/>
        </w:rPr>
      </w:pPr>
      <w:r w:rsidRPr="00EE6F43">
        <w:rPr>
          <w:rFonts w:ascii="Times New Roman" w:eastAsia="Times New Roman" w:hAnsi="Times New Roman" w:cs="Times New Roman"/>
          <w:sz w:val="24"/>
          <w:szCs w:val="24"/>
          <w:lang w:eastAsia="ar-SA"/>
        </w:rPr>
        <w:t xml:space="preserve">Designed and implemented socially conscious non-profit website for Indian athletes participated in RIO Olympics 2016 with their biography and events. Website loads the players from the JSON data and pops out to the user dynamically with search by players and </w:t>
      </w:r>
      <w:r w:rsidRPr="00EE6F43">
        <w:rPr>
          <w:rFonts w:ascii="Times New Roman" w:eastAsia="Times New Roman" w:hAnsi="Times New Roman" w:cs="Times New Roman"/>
          <w:sz w:val="24"/>
          <w:szCs w:val="24"/>
          <w:lang w:eastAsia="ar-SA"/>
        </w:rPr>
        <w:lastRenderedPageBreak/>
        <w:t>also categorizing players with their respective events. I have involved in data collection and maintaining, designing players page with responsive, smart search for players in the website, worked along with teammate to host the website successfully in cloud.</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b/>
          <w:sz w:val="24"/>
          <w:szCs w:val="24"/>
          <w:lang w:val="ru-RU" w:eastAsia="ru-RU"/>
        </w:rPr>
      </w:pPr>
      <w:r w:rsidRPr="00EE6F43">
        <w:rPr>
          <w:rFonts w:ascii="Times New Roman" w:eastAsia="Times New Roman" w:hAnsi="Times New Roman" w:cs="Times New Roman"/>
          <w:b/>
          <w:sz w:val="24"/>
          <w:szCs w:val="24"/>
          <w:lang w:eastAsia="ru-RU"/>
        </w:rPr>
        <w:t>Responsibilities:</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 xml:space="preserve">Data collection and maintenance. </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Sharing of ideas to make the website load faster.</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Designed player page with responsive.</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Categorizing players with their event.</w:t>
      </w:r>
    </w:p>
    <w:p w:rsidR="00E70EEC" w:rsidRPr="00EE6F43" w:rsidRDefault="00E70EEC" w:rsidP="00E70EEC">
      <w:pPr>
        <w:numPr>
          <w:ilvl w:val="0"/>
          <w:numId w:val="18"/>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Smart search for players in the website</w:t>
      </w: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720"/>
        <w:jc w:val="both"/>
        <w:rPr>
          <w:rFonts w:ascii="Times New Roman" w:eastAsia="Times New Roman" w:hAnsi="Times New Roman" w:cs="Times New Roman"/>
          <w:sz w:val="24"/>
          <w:szCs w:val="24"/>
          <w:lang w:eastAsia="ru-RU"/>
        </w:rPr>
      </w:pPr>
    </w:p>
    <w:p w:rsidR="00E70EEC" w:rsidRPr="00EE6F43" w:rsidRDefault="00E70EEC" w:rsidP="00E70EE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both"/>
        <w:rPr>
          <w:rFonts w:ascii="Times New Roman" w:eastAsia="Times New Roman" w:hAnsi="Times New Roman" w:cs="Times New Roman"/>
          <w:b/>
          <w:sz w:val="24"/>
          <w:szCs w:val="24"/>
          <w:lang w:eastAsia="ru-RU"/>
        </w:rPr>
      </w:pPr>
      <w:r w:rsidRPr="00EE6F43">
        <w:rPr>
          <w:rFonts w:ascii="Times New Roman" w:eastAsia="Times New Roman" w:hAnsi="Times New Roman" w:cs="Times New Roman"/>
          <w:b/>
          <w:sz w:val="24"/>
          <w:szCs w:val="24"/>
          <w:lang w:eastAsia="ru-RU"/>
        </w:rPr>
        <w:t xml:space="preserve">Technical Environment: </w:t>
      </w:r>
    </w:p>
    <w:p w:rsidR="00E70EEC" w:rsidRPr="00EE6F43" w:rsidRDefault="00E70EEC"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Operation system: Windows 8</w:t>
      </w:r>
    </w:p>
    <w:p w:rsidR="00E70EEC" w:rsidRPr="00EE6F43" w:rsidRDefault="00E70EEC"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 xml:space="preserve">Programming Language: HTML5, CSS3, Bootstrap, </w:t>
      </w:r>
      <w:proofErr w:type="spellStart"/>
      <w:r w:rsidRPr="00EE6F43">
        <w:rPr>
          <w:rFonts w:ascii="Times New Roman" w:eastAsia="Times New Roman" w:hAnsi="Times New Roman" w:cs="Times New Roman"/>
          <w:sz w:val="24"/>
          <w:szCs w:val="24"/>
          <w:lang w:eastAsia="ru-RU"/>
        </w:rPr>
        <w:t>Jquery</w:t>
      </w:r>
      <w:proofErr w:type="spellEnd"/>
      <w:r w:rsidRPr="00EE6F43">
        <w:rPr>
          <w:rFonts w:ascii="Times New Roman" w:eastAsia="Times New Roman" w:hAnsi="Times New Roman" w:cs="Times New Roman"/>
          <w:sz w:val="24"/>
          <w:szCs w:val="24"/>
          <w:lang w:eastAsia="ru-RU"/>
        </w:rPr>
        <w:t xml:space="preserve">, </w:t>
      </w:r>
      <w:proofErr w:type="gramStart"/>
      <w:r w:rsidRPr="00EE6F43">
        <w:rPr>
          <w:rFonts w:ascii="Times New Roman" w:eastAsia="Times New Roman" w:hAnsi="Times New Roman" w:cs="Times New Roman"/>
          <w:sz w:val="24"/>
          <w:szCs w:val="24"/>
          <w:lang w:eastAsia="ru-RU"/>
        </w:rPr>
        <w:t>Ajax</w:t>
      </w:r>
      <w:proofErr w:type="gramEnd"/>
      <w:r w:rsidRPr="00EE6F43">
        <w:rPr>
          <w:rFonts w:ascii="Times New Roman" w:eastAsia="Times New Roman" w:hAnsi="Times New Roman" w:cs="Times New Roman"/>
          <w:sz w:val="24"/>
          <w:szCs w:val="24"/>
          <w:lang w:eastAsia="ru-RU"/>
        </w:rPr>
        <w:t>.</w:t>
      </w:r>
    </w:p>
    <w:p w:rsidR="00E70EEC" w:rsidRPr="00EE6F43" w:rsidRDefault="00E70EEC"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 xml:space="preserve">Development Environment:  </w:t>
      </w:r>
      <w:proofErr w:type="spellStart"/>
      <w:r w:rsidRPr="00EE6F43">
        <w:rPr>
          <w:rFonts w:ascii="Times New Roman" w:eastAsia="Times New Roman" w:hAnsi="Times New Roman" w:cs="Times New Roman"/>
          <w:sz w:val="24"/>
          <w:szCs w:val="24"/>
          <w:lang w:eastAsia="ru-RU"/>
        </w:rPr>
        <w:t>SublimeText</w:t>
      </w:r>
      <w:proofErr w:type="spellEnd"/>
      <w:r w:rsidRPr="00EE6F43">
        <w:rPr>
          <w:rFonts w:ascii="Times New Roman" w:eastAsia="Times New Roman" w:hAnsi="Times New Roman" w:cs="Times New Roman"/>
          <w:sz w:val="24"/>
          <w:szCs w:val="24"/>
          <w:lang w:eastAsia="ru-RU"/>
        </w:rPr>
        <w:t>.</w:t>
      </w:r>
    </w:p>
    <w:p w:rsidR="00E70EEC" w:rsidRDefault="00E70EEC"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ru-RU"/>
        </w:rPr>
      </w:pPr>
      <w:r w:rsidRPr="00EE6F43">
        <w:rPr>
          <w:rFonts w:ascii="Times New Roman" w:eastAsia="Times New Roman" w:hAnsi="Times New Roman" w:cs="Times New Roman"/>
          <w:sz w:val="24"/>
          <w:szCs w:val="24"/>
          <w:lang w:eastAsia="ru-RU"/>
        </w:rPr>
        <w:t>Database management: JSON format.</w:t>
      </w:r>
    </w:p>
    <w:p w:rsidR="00EE6F43" w:rsidRPr="00EE6F43" w:rsidRDefault="00EE6F43" w:rsidP="00EE6F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40" w:lineRule="auto"/>
        <w:ind w:left="4320" w:hanging="4320"/>
        <w:jc w:val="both"/>
        <w:rPr>
          <w:rFonts w:ascii="Times New Roman" w:eastAsia="Times New Roman" w:hAnsi="Times New Roman" w:cs="Times New Roman"/>
          <w:sz w:val="24"/>
          <w:szCs w:val="24"/>
          <w:lang w:eastAsia="ar-SA"/>
        </w:rPr>
      </w:pPr>
    </w:p>
    <w:p w:rsidR="00E70EEC" w:rsidRPr="00EE6F43" w:rsidRDefault="00E70EEC" w:rsidP="00AF1911">
      <w:pPr>
        <w:rPr>
          <w:rFonts w:ascii="Times New Roman" w:eastAsiaTheme="minorHAnsi" w:hAnsi="Times New Roman" w:cs="Times New Roman"/>
          <w:b/>
          <w:sz w:val="24"/>
          <w:szCs w:val="24"/>
        </w:rPr>
      </w:pPr>
      <w:r w:rsidRPr="00EE6F43">
        <w:rPr>
          <w:rFonts w:ascii="Times New Roman" w:eastAsiaTheme="minorHAnsi" w:hAnsi="Times New Roman" w:cs="Times New Roman"/>
          <w:b/>
          <w:sz w:val="24"/>
          <w:szCs w:val="24"/>
        </w:rPr>
        <w:t>University Activities:</w:t>
      </w:r>
    </w:p>
    <w:p w:rsidR="00AF1911" w:rsidRPr="00EE6F43" w:rsidRDefault="00AF1911" w:rsidP="00AF1911">
      <w:pPr>
        <w:rPr>
          <w:rFonts w:ascii="Times New Roman" w:eastAsia="Times New Roman" w:hAnsi="Times New Roman" w:cs="Times New Roman"/>
          <w:sz w:val="24"/>
          <w:szCs w:val="24"/>
        </w:rPr>
      </w:pPr>
      <w:r w:rsidRPr="00EE6F43">
        <w:rPr>
          <w:rFonts w:ascii="Times New Roman" w:hAnsi="Times New Roman" w:cs="Times New Roman"/>
          <w:sz w:val="24"/>
          <w:szCs w:val="24"/>
        </w:rPr>
        <w:t xml:space="preserve">Courses </w:t>
      </w:r>
      <w:r w:rsidRPr="00EE6F43">
        <w:rPr>
          <w:rFonts w:ascii="Times New Roman" w:eastAsia="Times New Roman" w:hAnsi="Times New Roman" w:cs="Times New Roman"/>
          <w:sz w:val="24"/>
          <w:szCs w:val="24"/>
        </w:rPr>
        <w:t>attended:</w:t>
      </w:r>
    </w:p>
    <w:p w:rsidR="00AF1911" w:rsidRPr="00EE6F43" w:rsidRDefault="00AF1911" w:rsidP="00AF1911">
      <w:pPr>
        <w:pStyle w:val="ListParagraph"/>
        <w:numPr>
          <w:ilvl w:val="0"/>
          <w:numId w:val="2"/>
        </w:numPr>
        <w:rPr>
          <w:rFonts w:ascii="Times New Roman" w:hAnsi="Times New Roman" w:cs="Times New Roman"/>
          <w:sz w:val="24"/>
          <w:szCs w:val="24"/>
        </w:rPr>
      </w:pPr>
      <w:r w:rsidRPr="00EE6F43">
        <w:rPr>
          <w:rFonts w:ascii="Times New Roman" w:eastAsia="Times New Roman" w:hAnsi="Times New Roman" w:cs="Times New Roman"/>
          <w:sz w:val="24"/>
          <w:szCs w:val="24"/>
        </w:rPr>
        <w:t>Completed</w:t>
      </w:r>
      <w:r w:rsidRPr="00EE6F43">
        <w:rPr>
          <w:rFonts w:ascii="Times New Roman" w:hAnsi="Times New Roman" w:cs="Times New Roman"/>
          <w:sz w:val="24"/>
          <w:szCs w:val="24"/>
        </w:rPr>
        <w:t xml:space="preserve"> </w:t>
      </w:r>
      <w:r w:rsidRPr="00EE6F43">
        <w:rPr>
          <w:rFonts w:ascii="Times New Roman" w:eastAsia="Times New Roman" w:hAnsi="Times New Roman" w:cs="Times New Roman"/>
          <w:sz w:val="24"/>
          <w:szCs w:val="24"/>
        </w:rPr>
        <w:t xml:space="preserve">a course in </w:t>
      </w:r>
      <w:r w:rsidR="00237A3D" w:rsidRPr="00EE6F43">
        <w:rPr>
          <w:rFonts w:ascii="Times New Roman" w:hAnsi="Times New Roman" w:cs="Times New Roman"/>
          <w:sz w:val="24"/>
          <w:szCs w:val="24"/>
        </w:rPr>
        <w:t>JAVA/</w:t>
      </w:r>
      <w:r w:rsidR="00EE11E3" w:rsidRPr="00EE6F43">
        <w:rPr>
          <w:rFonts w:ascii="Times New Roman" w:hAnsi="Times New Roman" w:cs="Times New Roman"/>
          <w:sz w:val="24"/>
          <w:szCs w:val="24"/>
        </w:rPr>
        <w:t>J2EE at</w:t>
      </w:r>
      <w:r w:rsidRPr="00EE6F43">
        <w:rPr>
          <w:rFonts w:ascii="Times New Roman" w:eastAsia="Times New Roman" w:hAnsi="Times New Roman" w:cs="Times New Roman"/>
          <w:sz w:val="24"/>
          <w:szCs w:val="24"/>
        </w:rPr>
        <w:t xml:space="preserve"> </w:t>
      </w:r>
      <w:r w:rsidR="00EE11E3" w:rsidRPr="00EE6F43">
        <w:rPr>
          <w:rFonts w:ascii="Times New Roman" w:hAnsi="Times New Roman" w:cs="Times New Roman"/>
          <w:sz w:val="24"/>
          <w:szCs w:val="24"/>
        </w:rPr>
        <w:t>NIIT,</w:t>
      </w:r>
      <w:r w:rsidRPr="00EE6F43">
        <w:rPr>
          <w:rFonts w:ascii="Times New Roman" w:hAnsi="Times New Roman" w:cs="Times New Roman"/>
          <w:sz w:val="24"/>
          <w:szCs w:val="24"/>
        </w:rPr>
        <w:t xml:space="preserve"> Chennai</w:t>
      </w:r>
      <w:r w:rsidRPr="00EE6F43">
        <w:rPr>
          <w:rFonts w:ascii="Times New Roman" w:eastAsia="Times New Roman" w:hAnsi="Times New Roman" w:cs="Times New Roman"/>
          <w:sz w:val="24"/>
          <w:szCs w:val="24"/>
        </w:rPr>
        <w:t>.</w:t>
      </w:r>
    </w:p>
    <w:p w:rsidR="00AF1911" w:rsidRPr="00EE6F43" w:rsidRDefault="00AF1911" w:rsidP="00AF1911">
      <w:pPr>
        <w:rPr>
          <w:rFonts w:ascii="Times New Roman" w:eastAsia="Times New Roman" w:hAnsi="Times New Roman" w:cs="Times New Roman"/>
          <w:sz w:val="24"/>
          <w:szCs w:val="24"/>
        </w:rPr>
      </w:pPr>
      <w:r w:rsidRPr="00EE6F43">
        <w:rPr>
          <w:rFonts w:ascii="Times New Roman" w:hAnsi="Times New Roman" w:cs="Times New Roman"/>
          <w:sz w:val="24"/>
          <w:szCs w:val="24"/>
        </w:rPr>
        <w:t>W</w:t>
      </w:r>
      <w:r w:rsidRPr="00EE6F43">
        <w:rPr>
          <w:rFonts w:ascii="Times New Roman" w:eastAsia="Times New Roman" w:hAnsi="Times New Roman" w:cs="Times New Roman"/>
          <w:sz w:val="24"/>
          <w:szCs w:val="24"/>
        </w:rPr>
        <w:t>orkshops attended:</w:t>
      </w:r>
    </w:p>
    <w:p w:rsidR="00AF1911" w:rsidRPr="00EE6F43" w:rsidRDefault="00AF1911" w:rsidP="00AF1911">
      <w:pPr>
        <w:pStyle w:val="ListParagraph"/>
        <w:numPr>
          <w:ilvl w:val="0"/>
          <w:numId w:val="2"/>
        </w:numPr>
        <w:rPr>
          <w:rFonts w:ascii="Times New Roman" w:hAnsi="Times New Roman" w:cs="Times New Roman"/>
          <w:sz w:val="24"/>
          <w:szCs w:val="24"/>
        </w:rPr>
      </w:pPr>
      <w:r w:rsidRPr="00EE6F43">
        <w:rPr>
          <w:rFonts w:ascii="Times New Roman" w:eastAsia="Times New Roman" w:hAnsi="Times New Roman" w:cs="Times New Roman"/>
          <w:sz w:val="24"/>
          <w:szCs w:val="24"/>
        </w:rPr>
        <w:t>Attended a workshop o</w:t>
      </w:r>
      <w:r w:rsidR="006C2F24" w:rsidRPr="00EE6F43">
        <w:rPr>
          <w:rFonts w:ascii="Times New Roman" w:eastAsia="Times New Roman" w:hAnsi="Times New Roman" w:cs="Times New Roman"/>
          <w:sz w:val="24"/>
          <w:szCs w:val="24"/>
        </w:rPr>
        <w:t xml:space="preserve">n Android App Development </w:t>
      </w:r>
      <w:r w:rsidR="006C2F24" w:rsidRPr="00EE6F43">
        <w:rPr>
          <w:rFonts w:ascii="Times New Roman" w:hAnsi="Times New Roman" w:cs="Times New Roman"/>
          <w:sz w:val="24"/>
          <w:szCs w:val="24"/>
        </w:rPr>
        <w:t>conducted</w:t>
      </w:r>
      <w:r w:rsidRPr="00EE6F43">
        <w:rPr>
          <w:rFonts w:ascii="Times New Roman" w:hAnsi="Times New Roman" w:cs="Times New Roman"/>
          <w:sz w:val="24"/>
          <w:szCs w:val="24"/>
        </w:rPr>
        <w:t xml:space="preserve"> at</w:t>
      </w:r>
      <w:r w:rsidRPr="00EE6F43">
        <w:rPr>
          <w:rFonts w:ascii="Times New Roman" w:eastAsia="Times New Roman" w:hAnsi="Times New Roman" w:cs="Times New Roman"/>
          <w:sz w:val="24"/>
          <w:szCs w:val="24"/>
        </w:rPr>
        <w:t xml:space="preserve"> </w:t>
      </w:r>
      <w:r w:rsidR="00237A3D" w:rsidRPr="00EE6F43">
        <w:rPr>
          <w:rFonts w:ascii="Times New Roman" w:hAnsi="Times New Roman" w:cs="Times New Roman"/>
          <w:sz w:val="24"/>
          <w:szCs w:val="24"/>
        </w:rPr>
        <w:t xml:space="preserve">Anna </w:t>
      </w:r>
      <w:r w:rsidR="006C2F24" w:rsidRPr="00EE6F43">
        <w:rPr>
          <w:rFonts w:ascii="Times New Roman" w:hAnsi="Times New Roman" w:cs="Times New Roman"/>
          <w:sz w:val="24"/>
          <w:szCs w:val="24"/>
        </w:rPr>
        <w:t>University</w:t>
      </w:r>
      <w:r w:rsidR="00237A3D" w:rsidRPr="00EE6F43">
        <w:rPr>
          <w:rFonts w:ascii="Times New Roman" w:hAnsi="Times New Roman" w:cs="Times New Roman"/>
          <w:sz w:val="24"/>
          <w:szCs w:val="24"/>
        </w:rPr>
        <w:t xml:space="preserve">, </w:t>
      </w:r>
      <w:r w:rsidR="006C2F24" w:rsidRPr="00EE6F43">
        <w:rPr>
          <w:rFonts w:ascii="Times New Roman" w:hAnsi="Times New Roman" w:cs="Times New Roman"/>
          <w:sz w:val="24"/>
          <w:szCs w:val="24"/>
        </w:rPr>
        <w:t>Chennai</w:t>
      </w:r>
      <w:r w:rsidRPr="00EE6F43">
        <w:rPr>
          <w:rFonts w:ascii="Times New Roman" w:eastAsia="Times New Roman" w:hAnsi="Times New Roman" w:cs="Times New Roman"/>
          <w:sz w:val="24"/>
          <w:szCs w:val="24"/>
        </w:rPr>
        <w:t>.</w:t>
      </w:r>
    </w:p>
    <w:p w:rsidR="00827D65" w:rsidRPr="00EE6F43" w:rsidRDefault="00237A3D" w:rsidP="00EE6F43">
      <w:pPr>
        <w:pStyle w:val="ListParagraph"/>
        <w:numPr>
          <w:ilvl w:val="0"/>
          <w:numId w:val="2"/>
        </w:numPr>
        <w:rPr>
          <w:rFonts w:ascii="Times New Roman" w:hAnsi="Times New Roman" w:cs="Times New Roman"/>
          <w:b/>
          <w:sz w:val="24"/>
          <w:szCs w:val="24"/>
        </w:rPr>
      </w:pPr>
      <w:r w:rsidRPr="00EE6F43">
        <w:rPr>
          <w:rFonts w:ascii="Times New Roman" w:eastAsia="Times New Roman" w:hAnsi="Times New Roman" w:cs="Times New Roman"/>
          <w:sz w:val="24"/>
          <w:szCs w:val="24"/>
        </w:rPr>
        <w:t>Undergone INTERNSHIP in U</w:t>
      </w:r>
      <w:r w:rsidR="006C2F24" w:rsidRPr="00EE6F43">
        <w:rPr>
          <w:rFonts w:ascii="Times New Roman" w:eastAsia="Times New Roman" w:hAnsi="Times New Roman" w:cs="Times New Roman"/>
          <w:sz w:val="24"/>
          <w:szCs w:val="24"/>
        </w:rPr>
        <w:t xml:space="preserve">NIQ </w:t>
      </w:r>
      <w:r w:rsidRPr="00EE6F43">
        <w:rPr>
          <w:rFonts w:ascii="Times New Roman" w:eastAsia="Times New Roman" w:hAnsi="Times New Roman" w:cs="Times New Roman"/>
          <w:sz w:val="24"/>
          <w:szCs w:val="24"/>
        </w:rPr>
        <w:t>Technologies on</w:t>
      </w:r>
      <w:r w:rsidR="006C2F24" w:rsidRPr="00EE6F43">
        <w:rPr>
          <w:rFonts w:ascii="Times New Roman" w:eastAsia="Times New Roman" w:hAnsi="Times New Roman" w:cs="Times New Roman"/>
          <w:sz w:val="24"/>
          <w:szCs w:val="24"/>
        </w:rPr>
        <w:t xml:space="preserve"> Android App Development</w:t>
      </w:r>
      <w:r w:rsidR="006C2F24" w:rsidRPr="00EE6F43">
        <w:rPr>
          <w:rFonts w:ascii="Times New Roman" w:eastAsia="Times New Roman" w:hAnsi="Times New Roman" w:cs="Times New Roman"/>
          <w:b/>
          <w:sz w:val="24"/>
          <w:szCs w:val="24"/>
        </w:rPr>
        <w:t>.</w:t>
      </w:r>
    </w:p>
    <w:p w:rsidR="00AF1911" w:rsidRPr="00EE6F43" w:rsidRDefault="00AF1911" w:rsidP="00AF1911">
      <w:pPr>
        <w:rPr>
          <w:rFonts w:ascii="Times New Roman" w:eastAsia="Times New Roman" w:hAnsi="Times New Roman" w:cs="Times New Roman"/>
          <w:sz w:val="24"/>
          <w:szCs w:val="24"/>
        </w:rPr>
      </w:pPr>
      <w:r w:rsidRPr="00EE6F43">
        <w:rPr>
          <w:rFonts w:ascii="Times New Roman" w:eastAsia="Times New Roman" w:hAnsi="Times New Roman" w:cs="Times New Roman"/>
          <w:sz w:val="24"/>
          <w:szCs w:val="24"/>
        </w:rPr>
        <w:t>Achievements:</w:t>
      </w:r>
    </w:p>
    <w:p w:rsidR="00AF1911" w:rsidRPr="00EE6F43" w:rsidRDefault="008D6234" w:rsidP="00AF1911">
      <w:pPr>
        <w:pStyle w:val="ListParagraph"/>
        <w:numPr>
          <w:ilvl w:val="0"/>
          <w:numId w:val="4"/>
        </w:numPr>
        <w:rPr>
          <w:rFonts w:ascii="Times New Roman" w:hAnsi="Times New Roman" w:cs="Times New Roman"/>
          <w:sz w:val="24"/>
          <w:szCs w:val="24"/>
        </w:rPr>
      </w:pPr>
      <w:r w:rsidRPr="00EE6F43">
        <w:rPr>
          <w:rFonts w:ascii="Times New Roman" w:hAnsi="Times New Roman" w:cs="Times New Roman"/>
          <w:sz w:val="24"/>
          <w:szCs w:val="24"/>
        </w:rPr>
        <w:t>Our project module in marketing earned a prestigious position for Cognizant Technology Solutions</w:t>
      </w:r>
      <w:r w:rsidR="006C2F24" w:rsidRPr="00EE6F43">
        <w:rPr>
          <w:rFonts w:ascii="Times New Roman" w:hAnsi="Times New Roman" w:cs="Times New Roman"/>
          <w:sz w:val="24"/>
          <w:szCs w:val="24"/>
        </w:rPr>
        <w:t xml:space="preserve"> </w:t>
      </w:r>
      <w:proofErr w:type="spellStart"/>
      <w:r w:rsidRPr="00EE6F43">
        <w:rPr>
          <w:rFonts w:ascii="Times New Roman" w:hAnsi="Times New Roman" w:cs="Times New Roman"/>
          <w:sz w:val="24"/>
          <w:szCs w:val="24"/>
        </w:rPr>
        <w:t>Pvt</w:t>
      </w:r>
      <w:proofErr w:type="spellEnd"/>
      <w:r w:rsidRPr="00EE6F43">
        <w:rPr>
          <w:rFonts w:ascii="Times New Roman" w:hAnsi="Times New Roman" w:cs="Times New Roman"/>
          <w:sz w:val="24"/>
          <w:szCs w:val="24"/>
        </w:rPr>
        <w:t>, Ltd</w:t>
      </w:r>
    </w:p>
    <w:p w:rsidR="008D6234" w:rsidRPr="00EE6F43" w:rsidRDefault="008D6234" w:rsidP="00AF1911">
      <w:pPr>
        <w:pStyle w:val="ListParagraph"/>
        <w:numPr>
          <w:ilvl w:val="0"/>
          <w:numId w:val="4"/>
        </w:numPr>
        <w:rPr>
          <w:rFonts w:ascii="Times New Roman" w:hAnsi="Times New Roman" w:cs="Times New Roman"/>
          <w:sz w:val="24"/>
          <w:szCs w:val="24"/>
        </w:rPr>
      </w:pPr>
      <w:r w:rsidRPr="00EE6F43">
        <w:rPr>
          <w:rFonts w:ascii="Times New Roman" w:hAnsi="Times New Roman" w:cs="Times New Roman"/>
          <w:sz w:val="24"/>
          <w:szCs w:val="24"/>
        </w:rPr>
        <w:t>ORACLE certified JAVA programmer.</w:t>
      </w:r>
    </w:p>
    <w:p w:rsidR="001C1F2A" w:rsidRPr="00EE6F43" w:rsidRDefault="008D6234" w:rsidP="00827D65">
      <w:pPr>
        <w:pStyle w:val="ListParagraph"/>
        <w:numPr>
          <w:ilvl w:val="0"/>
          <w:numId w:val="4"/>
        </w:numPr>
        <w:rPr>
          <w:rFonts w:ascii="Times New Roman" w:eastAsia="Times New Roman" w:hAnsi="Times New Roman" w:cs="Times New Roman"/>
          <w:sz w:val="24"/>
          <w:szCs w:val="24"/>
        </w:rPr>
      </w:pPr>
      <w:r w:rsidRPr="00EE6F43">
        <w:rPr>
          <w:rFonts w:ascii="Times New Roman" w:hAnsi="Times New Roman" w:cs="Times New Roman"/>
          <w:sz w:val="24"/>
          <w:szCs w:val="24"/>
        </w:rPr>
        <w:t>Co-</w:t>
      </w:r>
      <w:r w:rsidR="006C2F24" w:rsidRPr="00EE6F43">
        <w:rPr>
          <w:rFonts w:ascii="Times New Roman" w:hAnsi="Times New Roman" w:cs="Times New Roman"/>
          <w:sz w:val="24"/>
          <w:szCs w:val="24"/>
        </w:rPr>
        <w:t>coordinator</w:t>
      </w:r>
      <w:r w:rsidRPr="00EE6F43">
        <w:rPr>
          <w:rFonts w:ascii="Times New Roman" w:hAnsi="Times New Roman" w:cs="Times New Roman"/>
          <w:sz w:val="24"/>
          <w:szCs w:val="24"/>
        </w:rPr>
        <w:t xml:space="preserve"> of symposium during college days.</w:t>
      </w:r>
    </w:p>
    <w:p w:rsidR="00D6061B" w:rsidRPr="00E70EEC" w:rsidRDefault="00D6061B" w:rsidP="005F15ED">
      <w:pPr>
        <w:pStyle w:val="NoSpacing"/>
        <w:rPr>
          <w:rFonts w:ascii="Times New Roman" w:eastAsia="Times New Roman" w:hAnsi="Times New Roman" w:cs="Times New Roman"/>
        </w:rPr>
      </w:pPr>
    </w:p>
    <w:p w:rsidR="00D6061B" w:rsidRPr="00E70EEC" w:rsidRDefault="00D6061B" w:rsidP="005F15ED">
      <w:pPr>
        <w:pStyle w:val="NoSpacing"/>
        <w:rPr>
          <w:rFonts w:ascii="Times New Roman" w:eastAsia="Times New Roman" w:hAnsi="Times New Roman" w:cs="Times New Roman"/>
        </w:rPr>
      </w:pPr>
    </w:p>
    <w:p w:rsidR="005345D7" w:rsidRDefault="005345D7" w:rsidP="00D6061B">
      <w:pPr>
        <w:pStyle w:val="NoSpacing"/>
        <w:rPr>
          <w:rFonts w:ascii="Times New Roman" w:eastAsia="Times New Roman" w:hAnsi="Times New Roman" w:cs="Times New Roman"/>
          <w:sz w:val="24"/>
          <w:szCs w:val="24"/>
        </w:rPr>
      </w:pPr>
    </w:p>
    <w:p w:rsidR="005345D7" w:rsidRDefault="005345D7" w:rsidP="00D6061B">
      <w:pPr>
        <w:pStyle w:val="NoSpacing"/>
        <w:rPr>
          <w:rFonts w:ascii="Times New Roman" w:eastAsia="Times New Roman" w:hAnsi="Times New Roman" w:cs="Times New Roman"/>
          <w:sz w:val="24"/>
          <w:szCs w:val="24"/>
        </w:rPr>
      </w:pPr>
    </w:p>
    <w:p w:rsidR="005345D7" w:rsidRDefault="005345D7" w:rsidP="00D6061B">
      <w:pPr>
        <w:pStyle w:val="NoSpacing"/>
        <w:rPr>
          <w:rFonts w:ascii="Times New Roman" w:eastAsia="Times New Roman" w:hAnsi="Times New Roman" w:cs="Times New Roman"/>
          <w:sz w:val="24"/>
          <w:szCs w:val="24"/>
        </w:rPr>
      </w:pPr>
    </w:p>
    <w:p w:rsidR="005345D7" w:rsidRDefault="005345D7" w:rsidP="00D6061B">
      <w:pPr>
        <w:pStyle w:val="NoSpacing"/>
        <w:rPr>
          <w:rFonts w:ascii="Times New Roman" w:eastAsia="Times New Roman" w:hAnsi="Times New Roman" w:cs="Times New Roman"/>
          <w:sz w:val="24"/>
          <w:szCs w:val="24"/>
        </w:rPr>
      </w:pPr>
    </w:p>
    <w:p w:rsidR="005345D7" w:rsidRDefault="005345D7" w:rsidP="00D6061B">
      <w:pPr>
        <w:pStyle w:val="NoSpacing"/>
        <w:rPr>
          <w:rFonts w:ascii="Times New Roman" w:eastAsia="Times New Roman" w:hAnsi="Times New Roman" w:cs="Times New Roman"/>
          <w:sz w:val="24"/>
          <w:szCs w:val="24"/>
        </w:rPr>
      </w:pPr>
    </w:p>
    <w:p w:rsidR="00D6061B" w:rsidRPr="00E70EEC" w:rsidRDefault="00D6061B" w:rsidP="00D6061B">
      <w:pPr>
        <w:pStyle w:val="NoSpacing"/>
        <w:rPr>
          <w:rFonts w:ascii="Times New Roman" w:eastAsia="Times New Roman" w:hAnsi="Times New Roman" w:cs="Times New Roman"/>
          <w:sz w:val="24"/>
          <w:szCs w:val="24"/>
        </w:rPr>
      </w:pPr>
      <w:bookmarkStart w:id="0" w:name="_GoBack"/>
      <w:bookmarkEnd w:id="0"/>
      <w:r w:rsidRPr="00E70EEC">
        <w:rPr>
          <w:rFonts w:ascii="Times New Roman" w:eastAsia="Times New Roman" w:hAnsi="Times New Roman" w:cs="Times New Roman"/>
          <w:sz w:val="24"/>
          <w:szCs w:val="24"/>
        </w:rPr>
        <w:lastRenderedPageBreak/>
        <w:t>Academic chronicle:</w:t>
      </w:r>
    </w:p>
    <w:p w:rsidR="00D6061B" w:rsidRPr="00E70EEC" w:rsidRDefault="00D6061B" w:rsidP="00D6061B">
      <w:pPr>
        <w:pStyle w:val="NoSpacing"/>
        <w:rPr>
          <w:rFonts w:ascii="Times New Roman" w:hAnsi="Times New Roman" w:cs="Times New Roman"/>
        </w:rPr>
      </w:pP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780"/>
        <w:gridCol w:w="1800"/>
      </w:tblGrid>
      <w:tr w:rsidR="00D6061B" w:rsidRPr="00E70EEC" w:rsidTr="005E7EB2">
        <w:tc>
          <w:tcPr>
            <w:tcW w:w="2988"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rPr>
              <w:t>Degree</w:t>
            </w:r>
          </w:p>
        </w:tc>
        <w:tc>
          <w:tcPr>
            <w:tcW w:w="3780"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rPr>
              <w:t>Institution</w:t>
            </w:r>
          </w:p>
        </w:tc>
        <w:tc>
          <w:tcPr>
            <w:tcW w:w="1800"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rPr>
              <w:t>Percentage</w:t>
            </w:r>
          </w:p>
        </w:tc>
      </w:tr>
      <w:tr w:rsidR="00D6061B" w:rsidRPr="00E70EEC" w:rsidTr="005E7EB2">
        <w:tc>
          <w:tcPr>
            <w:tcW w:w="2988"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rPr>
              <w:t>SSLC</w:t>
            </w:r>
          </w:p>
        </w:tc>
        <w:tc>
          <w:tcPr>
            <w:tcW w:w="3780"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sz w:val="24"/>
                <w:szCs w:val="24"/>
              </w:rPr>
              <w:t xml:space="preserve">Sri Vijay </w:t>
            </w:r>
            <w:proofErr w:type="spellStart"/>
            <w:r w:rsidRPr="00E70EEC">
              <w:rPr>
                <w:rFonts w:ascii="Times New Roman" w:hAnsi="Times New Roman" w:cs="Times New Roman"/>
                <w:sz w:val="24"/>
                <w:szCs w:val="24"/>
              </w:rPr>
              <w:t>Vidyalaya</w:t>
            </w:r>
            <w:proofErr w:type="spellEnd"/>
            <w:r w:rsidRPr="00E70EEC">
              <w:rPr>
                <w:rFonts w:ascii="Times New Roman" w:hAnsi="Times New Roman" w:cs="Times New Roman"/>
                <w:sz w:val="24"/>
                <w:szCs w:val="24"/>
              </w:rPr>
              <w:t xml:space="preserve"> Matric. Hr. Sec. School</w:t>
            </w:r>
            <w:r w:rsidRPr="00E70EEC">
              <w:rPr>
                <w:rFonts w:ascii="Times New Roman" w:eastAsia="Times New Roman" w:hAnsi="Times New Roman" w:cs="Times New Roman"/>
                <w:sz w:val="24"/>
                <w:szCs w:val="24"/>
              </w:rPr>
              <w:t xml:space="preserve">, </w:t>
            </w:r>
            <w:proofErr w:type="spellStart"/>
            <w:r w:rsidRPr="00E70EEC">
              <w:rPr>
                <w:rFonts w:ascii="Times New Roman" w:eastAsia="Times New Roman" w:hAnsi="Times New Roman" w:cs="Times New Roman"/>
                <w:sz w:val="24"/>
                <w:szCs w:val="24"/>
              </w:rPr>
              <w:t>Dharmapuri</w:t>
            </w:r>
            <w:proofErr w:type="spellEnd"/>
          </w:p>
        </w:tc>
        <w:tc>
          <w:tcPr>
            <w:tcW w:w="1800"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rPr>
              <w:t>93%</w:t>
            </w:r>
          </w:p>
        </w:tc>
      </w:tr>
      <w:tr w:rsidR="00D6061B" w:rsidRPr="00E70EEC" w:rsidTr="005E7EB2">
        <w:tc>
          <w:tcPr>
            <w:tcW w:w="2988"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rPr>
              <w:t>HSC</w:t>
            </w:r>
          </w:p>
        </w:tc>
        <w:tc>
          <w:tcPr>
            <w:tcW w:w="3780"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sz w:val="24"/>
                <w:szCs w:val="24"/>
              </w:rPr>
              <w:t xml:space="preserve">Sri Vijay </w:t>
            </w:r>
            <w:proofErr w:type="spellStart"/>
            <w:r w:rsidRPr="00E70EEC">
              <w:rPr>
                <w:rFonts w:ascii="Times New Roman" w:hAnsi="Times New Roman" w:cs="Times New Roman"/>
                <w:sz w:val="24"/>
                <w:szCs w:val="24"/>
              </w:rPr>
              <w:t>Vidyalaya</w:t>
            </w:r>
            <w:proofErr w:type="spellEnd"/>
            <w:r w:rsidRPr="00E70EEC">
              <w:rPr>
                <w:rFonts w:ascii="Times New Roman" w:hAnsi="Times New Roman" w:cs="Times New Roman"/>
                <w:sz w:val="24"/>
                <w:szCs w:val="24"/>
              </w:rPr>
              <w:t xml:space="preserve"> Matric. Hr. Sec. School</w:t>
            </w:r>
            <w:r w:rsidRPr="00E70EEC">
              <w:rPr>
                <w:rFonts w:ascii="Times New Roman" w:eastAsia="Times New Roman" w:hAnsi="Times New Roman" w:cs="Times New Roman"/>
                <w:sz w:val="24"/>
                <w:szCs w:val="24"/>
              </w:rPr>
              <w:t xml:space="preserve">, </w:t>
            </w:r>
            <w:proofErr w:type="spellStart"/>
            <w:r w:rsidRPr="00E70EEC">
              <w:rPr>
                <w:rFonts w:ascii="Times New Roman" w:eastAsia="Times New Roman" w:hAnsi="Times New Roman" w:cs="Times New Roman"/>
                <w:sz w:val="24"/>
                <w:szCs w:val="24"/>
              </w:rPr>
              <w:t>Dharmapuri</w:t>
            </w:r>
            <w:proofErr w:type="spellEnd"/>
          </w:p>
        </w:tc>
        <w:tc>
          <w:tcPr>
            <w:tcW w:w="1800"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rPr>
              <w:t>92.67%</w:t>
            </w:r>
          </w:p>
        </w:tc>
      </w:tr>
      <w:tr w:rsidR="00D6061B" w:rsidRPr="00E70EEC" w:rsidTr="005E7EB2">
        <w:tc>
          <w:tcPr>
            <w:tcW w:w="2988" w:type="dxa"/>
          </w:tcPr>
          <w:p w:rsidR="00D6061B" w:rsidRPr="00E70EEC" w:rsidRDefault="00D6061B" w:rsidP="005E7EB2">
            <w:pPr>
              <w:pStyle w:val="NoSpacing"/>
              <w:rPr>
                <w:rFonts w:ascii="Times New Roman" w:hAnsi="Times New Roman" w:cs="Times New Roman"/>
              </w:rPr>
            </w:pPr>
            <w:r w:rsidRPr="00E70EEC">
              <w:rPr>
                <w:rFonts w:ascii="Times New Roman" w:eastAsia="Times New Roman" w:hAnsi="Times New Roman" w:cs="Times New Roman"/>
                <w:sz w:val="24"/>
                <w:szCs w:val="24"/>
              </w:rPr>
              <w:t>B.E Computer Science Engineering</w:t>
            </w:r>
          </w:p>
        </w:tc>
        <w:tc>
          <w:tcPr>
            <w:tcW w:w="3780" w:type="dxa"/>
          </w:tcPr>
          <w:p w:rsidR="00D6061B" w:rsidRPr="00E70EEC" w:rsidRDefault="00D6061B" w:rsidP="005E7EB2">
            <w:pPr>
              <w:pStyle w:val="NoSpacing"/>
              <w:rPr>
                <w:rFonts w:ascii="Times New Roman" w:hAnsi="Times New Roman" w:cs="Times New Roman"/>
              </w:rPr>
            </w:pPr>
            <w:proofErr w:type="spellStart"/>
            <w:r w:rsidRPr="00E70EEC">
              <w:rPr>
                <w:rFonts w:ascii="Times New Roman" w:eastAsia="Times New Roman" w:hAnsi="Times New Roman" w:cs="Times New Roman"/>
                <w:sz w:val="24"/>
                <w:szCs w:val="24"/>
              </w:rPr>
              <w:t>Velammal</w:t>
            </w:r>
            <w:proofErr w:type="spellEnd"/>
            <w:r w:rsidRPr="00E70EEC">
              <w:rPr>
                <w:rFonts w:ascii="Times New Roman" w:hAnsi="Times New Roman" w:cs="Times New Roman"/>
                <w:sz w:val="24"/>
                <w:szCs w:val="24"/>
              </w:rPr>
              <w:t xml:space="preserve"> Engineering College</w:t>
            </w:r>
          </w:p>
        </w:tc>
        <w:tc>
          <w:tcPr>
            <w:tcW w:w="1800" w:type="dxa"/>
          </w:tcPr>
          <w:p w:rsidR="00D6061B" w:rsidRPr="00E70EEC" w:rsidRDefault="00D6061B" w:rsidP="005E7EB2">
            <w:pPr>
              <w:pStyle w:val="NoSpacing"/>
              <w:rPr>
                <w:rFonts w:ascii="Times New Roman" w:hAnsi="Times New Roman" w:cs="Times New Roman"/>
              </w:rPr>
            </w:pPr>
            <w:r w:rsidRPr="00E70EEC">
              <w:rPr>
                <w:rFonts w:ascii="Times New Roman" w:hAnsi="Times New Roman" w:cs="Times New Roman"/>
              </w:rPr>
              <w:t>7.79 CGPA</w:t>
            </w:r>
          </w:p>
        </w:tc>
      </w:tr>
    </w:tbl>
    <w:p w:rsidR="00D6061B" w:rsidRPr="00E70EEC" w:rsidRDefault="00D6061B" w:rsidP="005F15ED">
      <w:pPr>
        <w:pStyle w:val="NoSpacing"/>
        <w:rPr>
          <w:rFonts w:ascii="Times New Roman" w:eastAsia="Times New Roman" w:hAnsi="Times New Roman" w:cs="Times New Roman"/>
        </w:rPr>
      </w:pPr>
    </w:p>
    <w:p w:rsidR="00D6061B" w:rsidRPr="00E70EEC" w:rsidRDefault="00D6061B" w:rsidP="005F15ED">
      <w:pPr>
        <w:pStyle w:val="NoSpacing"/>
        <w:rPr>
          <w:rFonts w:ascii="Times New Roman" w:eastAsia="Times New Roman" w:hAnsi="Times New Roman" w:cs="Times New Roman"/>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 xml:space="preserve">Personal Profile: </w:t>
      </w:r>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Age &amp; Date of Birth</w:t>
      </w:r>
      <w:r w:rsidRPr="00E70EEC">
        <w:rPr>
          <w:rFonts w:ascii="Times New Roman" w:eastAsia="Times New Roman" w:hAnsi="Times New Roman" w:cs="Times New Roman"/>
        </w:rPr>
        <w:tab/>
        <w:t>: 23 &amp; 27.11.1992</w:t>
      </w:r>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Sex</w:t>
      </w:r>
      <w:r w:rsidRPr="00E70EEC">
        <w:rPr>
          <w:rFonts w:ascii="Times New Roman" w:eastAsia="Times New Roman" w:hAnsi="Times New Roman" w:cs="Times New Roman"/>
        </w:rPr>
        <w:tab/>
      </w:r>
      <w:r w:rsidRPr="00E70EEC">
        <w:rPr>
          <w:rFonts w:ascii="Times New Roman" w:eastAsia="Times New Roman" w:hAnsi="Times New Roman" w:cs="Times New Roman"/>
        </w:rPr>
        <w:tab/>
      </w:r>
      <w:r w:rsidRPr="00E70EEC">
        <w:rPr>
          <w:rFonts w:ascii="Times New Roman" w:eastAsia="Times New Roman" w:hAnsi="Times New Roman" w:cs="Times New Roman"/>
        </w:rPr>
        <w:tab/>
        <w:t>: Male</w:t>
      </w:r>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Father Name</w:t>
      </w:r>
      <w:r w:rsidRPr="00E70EEC">
        <w:rPr>
          <w:rFonts w:ascii="Times New Roman" w:eastAsia="Times New Roman" w:hAnsi="Times New Roman" w:cs="Times New Roman"/>
        </w:rPr>
        <w:tab/>
      </w:r>
      <w:r w:rsidRPr="00E70EEC">
        <w:rPr>
          <w:rFonts w:ascii="Times New Roman" w:eastAsia="Times New Roman" w:hAnsi="Times New Roman" w:cs="Times New Roman"/>
        </w:rPr>
        <w:tab/>
        <w:t xml:space="preserve">: </w:t>
      </w:r>
      <w:r w:rsidRPr="00E70EEC">
        <w:rPr>
          <w:rFonts w:ascii="Times New Roman" w:hAnsi="Times New Roman" w:cs="Times New Roman"/>
          <w:sz w:val="24"/>
          <w:szCs w:val="24"/>
        </w:rPr>
        <w:t xml:space="preserve">Mr. </w:t>
      </w:r>
      <w:proofErr w:type="spellStart"/>
      <w:r w:rsidRPr="00E70EEC">
        <w:rPr>
          <w:rFonts w:ascii="Times New Roman" w:hAnsi="Times New Roman" w:cs="Times New Roman"/>
          <w:sz w:val="24"/>
          <w:szCs w:val="24"/>
        </w:rPr>
        <w:t>N.Vijayendra</w:t>
      </w:r>
      <w:proofErr w:type="spellEnd"/>
      <w:r w:rsidRPr="00E70EEC">
        <w:rPr>
          <w:rFonts w:ascii="Times New Roman" w:hAnsi="Times New Roman" w:cs="Times New Roman"/>
          <w:sz w:val="24"/>
          <w:szCs w:val="24"/>
        </w:rPr>
        <w:t xml:space="preserve"> </w:t>
      </w:r>
      <w:proofErr w:type="spellStart"/>
      <w:r w:rsidRPr="00E70EEC">
        <w:rPr>
          <w:rFonts w:ascii="Times New Roman" w:hAnsi="Times New Roman" w:cs="Times New Roman"/>
          <w:sz w:val="24"/>
          <w:szCs w:val="24"/>
        </w:rPr>
        <w:t>Babu</w:t>
      </w:r>
      <w:proofErr w:type="spellEnd"/>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Mother Name</w:t>
      </w:r>
      <w:r w:rsidRPr="00E70EEC">
        <w:rPr>
          <w:rFonts w:ascii="Times New Roman" w:eastAsia="Times New Roman" w:hAnsi="Times New Roman" w:cs="Times New Roman"/>
        </w:rPr>
        <w:tab/>
      </w:r>
      <w:r w:rsidRPr="00E70EEC">
        <w:rPr>
          <w:rFonts w:ascii="Times New Roman" w:eastAsia="Times New Roman" w:hAnsi="Times New Roman" w:cs="Times New Roman"/>
        </w:rPr>
        <w:tab/>
        <w:t xml:space="preserve">: </w:t>
      </w:r>
      <w:r w:rsidRPr="00E70EEC">
        <w:rPr>
          <w:rFonts w:ascii="Times New Roman" w:hAnsi="Times New Roman" w:cs="Times New Roman"/>
          <w:sz w:val="24"/>
          <w:szCs w:val="24"/>
        </w:rPr>
        <w:t xml:space="preserve">Mrs. </w:t>
      </w:r>
      <w:proofErr w:type="spellStart"/>
      <w:r w:rsidRPr="00E70EEC">
        <w:rPr>
          <w:rFonts w:ascii="Times New Roman" w:hAnsi="Times New Roman" w:cs="Times New Roman"/>
          <w:sz w:val="24"/>
          <w:szCs w:val="24"/>
        </w:rPr>
        <w:t>J.N.Sudha</w:t>
      </w:r>
      <w:proofErr w:type="spellEnd"/>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Marital Status</w:t>
      </w:r>
      <w:r w:rsidRPr="00E70EEC">
        <w:rPr>
          <w:rFonts w:ascii="Times New Roman" w:eastAsia="Times New Roman" w:hAnsi="Times New Roman" w:cs="Times New Roman"/>
        </w:rPr>
        <w:tab/>
      </w:r>
      <w:r w:rsidRPr="00E70EEC">
        <w:rPr>
          <w:rFonts w:ascii="Times New Roman" w:eastAsia="Times New Roman" w:hAnsi="Times New Roman" w:cs="Times New Roman"/>
        </w:rPr>
        <w:tab/>
        <w:t>: Single</w:t>
      </w:r>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Nationality</w:t>
      </w:r>
      <w:r w:rsidRPr="00E70EEC">
        <w:rPr>
          <w:rFonts w:ascii="Times New Roman" w:eastAsia="Times New Roman" w:hAnsi="Times New Roman" w:cs="Times New Roman"/>
        </w:rPr>
        <w:tab/>
      </w:r>
      <w:r w:rsidRPr="00E70EEC">
        <w:rPr>
          <w:rFonts w:ascii="Times New Roman" w:eastAsia="Times New Roman" w:hAnsi="Times New Roman" w:cs="Times New Roman"/>
        </w:rPr>
        <w:tab/>
        <w:t>: India</w:t>
      </w:r>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Passport Number</w:t>
      </w:r>
      <w:r w:rsidRPr="00E70EEC">
        <w:rPr>
          <w:rFonts w:ascii="Times New Roman" w:eastAsia="Times New Roman" w:hAnsi="Times New Roman" w:cs="Times New Roman"/>
        </w:rPr>
        <w:tab/>
        <w:t xml:space="preserve">: </w:t>
      </w:r>
      <w:r w:rsidR="003D5CFD" w:rsidRPr="00E70EEC">
        <w:rPr>
          <w:rFonts w:ascii="Times New Roman" w:eastAsia="Times New Roman" w:hAnsi="Times New Roman" w:cs="Times New Roman"/>
        </w:rPr>
        <w:t>M0167823</w:t>
      </w:r>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Mother Tongue</w:t>
      </w:r>
      <w:r w:rsidRPr="00E70EEC">
        <w:rPr>
          <w:rFonts w:ascii="Times New Roman" w:eastAsia="Times New Roman" w:hAnsi="Times New Roman" w:cs="Times New Roman"/>
        </w:rPr>
        <w:tab/>
      </w:r>
      <w:r w:rsidRPr="00E70EEC">
        <w:rPr>
          <w:rFonts w:ascii="Times New Roman" w:eastAsia="Times New Roman" w:hAnsi="Times New Roman" w:cs="Times New Roman"/>
        </w:rPr>
        <w:tab/>
        <w:t>: Kannada</w:t>
      </w:r>
    </w:p>
    <w:p w:rsidR="005F15ED" w:rsidRPr="00E70EEC" w:rsidRDefault="005F15ED" w:rsidP="005F15ED">
      <w:pPr>
        <w:pStyle w:val="NoSpacing"/>
        <w:rPr>
          <w:rFonts w:ascii="Times New Roman" w:eastAsia="Times New Roman" w:hAnsi="Times New Roman" w:cs="Times New Roman"/>
          <w:sz w:val="16"/>
          <w:szCs w:val="16"/>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Languages Known</w:t>
      </w:r>
      <w:r w:rsidRPr="00E70EEC">
        <w:rPr>
          <w:rFonts w:ascii="Times New Roman" w:eastAsia="Times New Roman" w:hAnsi="Times New Roman" w:cs="Times New Roman"/>
        </w:rPr>
        <w:tab/>
        <w:t>: English, Tamil and Kannada.</w:t>
      </w:r>
    </w:p>
    <w:p w:rsidR="00F858F4" w:rsidRPr="00E70EEC" w:rsidRDefault="00F858F4" w:rsidP="005F15ED">
      <w:pPr>
        <w:pStyle w:val="NoSpacing"/>
        <w:rPr>
          <w:rFonts w:ascii="Times New Roman" w:eastAsia="Times New Roman" w:hAnsi="Times New Roman" w:cs="Times New Roman"/>
          <w:sz w:val="16"/>
          <w:szCs w:val="16"/>
        </w:rPr>
      </w:pPr>
    </w:p>
    <w:p w:rsidR="00F858F4" w:rsidRPr="00E70EEC" w:rsidRDefault="00F858F4"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Hobbies</w:t>
      </w:r>
      <w:r w:rsidRPr="00E70EEC">
        <w:rPr>
          <w:rFonts w:ascii="Times New Roman" w:eastAsia="Times New Roman" w:hAnsi="Times New Roman" w:cs="Times New Roman"/>
        </w:rPr>
        <w:tab/>
      </w:r>
      <w:r w:rsidRPr="00E70EEC">
        <w:rPr>
          <w:rFonts w:ascii="Times New Roman" w:eastAsia="Times New Roman" w:hAnsi="Times New Roman" w:cs="Times New Roman"/>
        </w:rPr>
        <w:tab/>
        <w:t>: Cricket, Badminton and Cycling</w:t>
      </w:r>
    </w:p>
    <w:p w:rsidR="005F15ED" w:rsidRPr="00E70EEC" w:rsidRDefault="005F15ED" w:rsidP="005F15ED">
      <w:pPr>
        <w:pStyle w:val="NoSpacing"/>
        <w:rPr>
          <w:rFonts w:ascii="Times New Roman" w:eastAsia="Times New Roman" w:hAnsi="Times New Roman" w:cs="Times New Roman"/>
          <w:sz w:val="12"/>
          <w:szCs w:val="12"/>
        </w:rPr>
      </w:pPr>
    </w:p>
    <w:p w:rsidR="005F15ED" w:rsidRPr="00E70EEC" w:rsidRDefault="005F15ED" w:rsidP="005F15ED">
      <w:pPr>
        <w:pStyle w:val="NoSpacing"/>
        <w:rPr>
          <w:rFonts w:ascii="Times New Roman" w:eastAsia="Times New Roman" w:hAnsi="Times New Roman" w:cs="Times New Roman"/>
          <w:sz w:val="12"/>
          <w:szCs w:val="12"/>
        </w:rPr>
      </w:pPr>
    </w:p>
    <w:p w:rsidR="005F15ED" w:rsidRPr="00E70EEC" w:rsidRDefault="005F15ED" w:rsidP="005F15ED">
      <w:pPr>
        <w:pStyle w:val="NoSpacing"/>
        <w:rPr>
          <w:rFonts w:ascii="Times New Roman" w:eastAsia="Times New Roman" w:hAnsi="Times New Roman" w:cs="Times New Roman"/>
          <w:sz w:val="12"/>
          <w:szCs w:val="12"/>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Declaration:</w:t>
      </w: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ab/>
        <w:t>I hereby solemnly declare that all the facts provided by me are true and fair to the best of my knowledge.</w:t>
      </w:r>
    </w:p>
    <w:p w:rsidR="005F15ED" w:rsidRPr="00E70EEC" w:rsidRDefault="005F15ED" w:rsidP="005F15ED">
      <w:pPr>
        <w:pStyle w:val="NoSpacing"/>
        <w:rPr>
          <w:rFonts w:ascii="Times New Roman" w:eastAsia="Times New Roman" w:hAnsi="Times New Roman" w:cs="Times New Roman"/>
        </w:rPr>
      </w:pP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 xml:space="preserve">Date: </w:t>
      </w:r>
      <w:r w:rsidR="00F858F4" w:rsidRPr="00E70EEC">
        <w:rPr>
          <w:rFonts w:ascii="Times New Roman" w:eastAsia="Times New Roman" w:hAnsi="Times New Roman" w:cs="Times New Roman"/>
        </w:rPr>
        <w:t>08</w:t>
      </w:r>
      <w:r w:rsidRPr="00E70EEC">
        <w:rPr>
          <w:rFonts w:ascii="Times New Roman" w:eastAsia="Times New Roman" w:hAnsi="Times New Roman" w:cs="Times New Roman"/>
        </w:rPr>
        <w:t>/0</w:t>
      </w:r>
      <w:r w:rsidR="00F858F4" w:rsidRPr="00E70EEC">
        <w:rPr>
          <w:rFonts w:ascii="Times New Roman" w:eastAsia="Times New Roman" w:hAnsi="Times New Roman" w:cs="Times New Roman"/>
        </w:rPr>
        <w:t>7</w:t>
      </w:r>
      <w:r w:rsidRPr="00E70EEC">
        <w:rPr>
          <w:rFonts w:ascii="Times New Roman" w:eastAsia="Times New Roman" w:hAnsi="Times New Roman" w:cs="Times New Roman"/>
        </w:rPr>
        <w:t>/2016</w:t>
      </w:r>
    </w:p>
    <w:p w:rsidR="005F15ED" w:rsidRPr="00E70EEC" w:rsidRDefault="005F15ED" w:rsidP="005F15ED">
      <w:pPr>
        <w:pStyle w:val="NoSpacing"/>
        <w:rPr>
          <w:rFonts w:ascii="Times New Roman" w:eastAsia="Times New Roman" w:hAnsi="Times New Roman" w:cs="Times New Roman"/>
        </w:rPr>
      </w:pPr>
      <w:r w:rsidRPr="00E70EEC">
        <w:rPr>
          <w:rFonts w:ascii="Times New Roman" w:eastAsia="Times New Roman" w:hAnsi="Times New Roman" w:cs="Times New Roman"/>
        </w:rPr>
        <w:t xml:space="preserve">Place: </w:t>
      </w:r>
      <w:r w:rsidR="000C7815" w:rsidRPr="00E70EEC">
        <w:rPr>
          <w:rFonts w:ascii="Times New Roman" w:eastAsia="Times New Roman" w:hAnsi="Times New Roman" w:cs="Times New Roman"/>
        </w:rPr>
        <w:t xml:space="preserve">Chennai </w:t>
      </w:r>
      <w:r w:rsidR="000C7815" w:rsidRPr="00E70EEC">
        <w:rPr>
          <w:rFonts w:ascii="Times New Roman" w:eastAsia="Times New Roman" w:hAnsi="Times New Roman" w:cs="Times New Roman"/>
        </w:rPr>
        <w:tab/>
      </w:r>
      <w:r w:rsidRPr="00E70EEC">
        <w:rPr>
          <w:rFonts w:ascii="Times New Roman" w:eastAsia="Times New Roman" w:hAnsi="Times New Roman" w:cs="Times New Roman"/>
        </w:rPr>
        <w:tab/>
      </w:r>
      <w:r w:rsidRPr="00E70EEC">
        <w:rPr>
          <w:rFonts w:ascii="Times New Roman" w:eastAsia="Times New Roman" w:hAnsi="Times New Roman" w:cs="Times New Roman"/>
        </w:rPr>
        <w:tab/>
      </w:r>
      <w:r w:rsidRPr="00E70EEC">
        <w:rPr>
          <w:rFonts w:ascii="Times New Roman" w:eastAsia="Times New Roman" w:hAnsi="Times New Roman" w:cs="Times New Roman"/>
        </w:rPr>
        <w:tab/>
      </w:r>
      <w:r w:rsidRPr="00E70EEC">
        <w:rPr>
          <w:rFonts w:ascii="Times New Roman" w:eastAsia="Times New Roman" w:hAnsi="Times New Roman" w:cs="Times New Roman"/>
        </w:rPr>
        <w:tab/>
      </w:r>
      <w:r w:rsidRPr="00E70EEC">
        <w:rPr>
          <w:rFonts w:ascii="Times New Roman" w:eastAsia="Times New Roman" w:hAnsi="Times New Roman" w:cs="Times New Roman"/>
        </w:rPr>
        <w:tab/>
      </w:r>
      <w:r w:rsidRPr="00E70EEC">
        <w:rPr>
          <w:rFonts w:ascii="Times New Roman" w:eastAsia="Times New Roman" w:hAnsi="Times New Roman" w:cs="Times New Roman"/>
        </w:rPr>
        <w:tab/>
      </w:r>
      <w:r w:rsidRPr="00E70EEC">
        <w:rPr>
          <w:rFonts w:ascii="Times New Roman" w:eastAsia="Times New Roman" w:hAnsi="Times New Roman" w:cs="Times New Roman"/>
        </w:rPr>
        <w:tab/>
      </w:r>
      <w:r w:rsidRPr="00E70EEC">
        <w:rPr>
          <w:rFonts w:ascii="Times New Roman" w:eastAsia="Times New Roman" w:hAnsi="Times New Roman" w:cs="Times New Roman"/>
        </w:rPr>
        <w:tab/>
        <w:t>Signature</w:t>
      </w:r>
    </w:p>
    <w:p w:rsidR="00AF1911" w:rsidRPr="00E70EEC" w:rsidRDefault="00AF1911" w:rsidP="00AF1911">
      <w:pPr>
        <w:spacing w:before="10" w:after="10"/>
        <w:rPr>
          <w:rFonts w:ascii="Times New Roman" w:hAnsi="Times New Roman" w:cs="Times New Roman"/>
          <w:sz w:val="24"/>
          <w:szCs w:val="24"/>
        </w:rPr>
      </w:pPr>
    </w:p>
    <w:p w:rsidR="00402B63" w:rsidRPr="00E70EEC" w:rsidRDefault="00402B63">
      <w:pPr>
        <w:rPr>
          <w:rFonts w:ascii="Times New Roman" w:hAnsi="Times New Roman" w:cs="Times New Roman"/>
          <w:sz w:val="24"/>
          <w:szCs w:val="24"/>
        </w:rPr>
      </w:pPr>
    </w:p>
    <w:sectPr w:rsidR="00402B63" w:rsidRPr="00E70EEC" w:rsidSect="00CC2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8"/>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1" w15:restartNumberingAfterBreak="0">
    <w:nsid w:val="00000008"/>
    <w:multiLevelType w:val="singleLevel"/>
    <w:tmpl w:val="00000008"/>
    <w:name w:val="WW8Num1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0000009"/>
    <w:multiLevelType w:val="singleLevel"/>
    <w:tmpl w:val="00000009"/>
    <w:name w:val="WW8Num14"/>
    <w:lvl w:ilvl="0">
      <w:start w:val="1"/>
      <w:numFmt w:val="bullet"/>
      <w:lvlText w:val=""/>
      <w:lvlJc w:val="left"/>
      <w:pPr>
        <w:tabs>
          <w:tab w:val="num" w:pos="0"/>
        </w:tabs>
        <w:ind w:left="1080" w:hanging="360"/>
      </w:pPr>
      <w:rPr>
        <w:rFonts w:ascii="Symbol" w:hAnsi="Symbol" w:cs="Symbol" w:hint="default"/>
        <w:sz w:val="22"/>
        <w:szCs w:val="22"/>
      </w:rPr>
    </w:lvl>
  </w:abstractNum>
  <w:abstractNum w:abstractNumId="3" w15:restartNumberingAfterBreak="0">
    <w:nsid w:val="00BA7E75"/>
    <w:multiLevelType w:val="hybridMultilevel"/>
    <w:tmpl w:val="238C2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5F4A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C8685B"/>
    <w:multiLevelType w:val="hybridMultilevel"/>
    <w:tmpl w:val="91725C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3B31F4"/>
    <w:multiLevelType w:val="hybridMultilevel"/>
    <w:tmpl w:val="3968CE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19026B"/>
    <w:multiLevelType w:val="hybridMultilevel"/>
    <w:tmpl w:val="AE28D43E"/>
    <w:lvl w:ilvl="0" w:tplc="E106566A">
      <w:start w:val="1"/>
      <w:numFmt w:val="bullet"/>
      <w:lvlText w:val="-"/>
      <w:lvlJc w:val="left"/>
      <w:pPr>
        <w:tabs>
          <w:tab w:val="num" w:pos="720"/>
        </w:tabs>
        <w:ind w:left="720" w:hanging="360"/>
      </w:pPr>
      <w:rPr>
        <w:rFonts w:ascii="Verdana" w:eastAsia="Times New Roman" w:hAnsi="Verdana"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C521EA"/>
    <w:multiLevelType w:val="hybridMultilevel"/>
    <w:tmpl w:val="80C484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DE25BE"/>
    <w:multiLevelType w:val="hybridMultilevel"/>
    <w:tmpl w:val="6BD4011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01D64"/>
    <w:multiLevelType w:val="hybridMultilevel"/>
    <w:tmpl w:val="5574969E"/>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26270D"/>
    <w:multiLevelType w:val="hybridMultilevel"/>
    <w:tmpl w:val="B62C3B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C50A29"/>
    <w:multiLevelType w:val="hybridMultilevel"/>
    <w:tmpl w:val="FA04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0711D"/>
    <w:multiLevelType w:val="hybridMultilevel"/>
    <w:tmpl w:val="79927CE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7212F09"/>
    <w:multiLevelType w:val="hybridMultilevel"/>
    <w:tmpl w:val="3B4E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B1F45EB"/>
    <w:multiLevelType w:val="hybridMultilevel"/>
    <w:tmpl w:val="178A552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CD4C3E"/>
    <w:multiLevelType w:val="hybridMultilevel"/>
    <w:tmpl w:val="375AE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CBE66B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4"/>
  </w:num>
  <w:num w:numId="3">
    <w:abstractNumId w:val="1"/>
  </w:num>
  <w:num w:numId="4">
    <w:abstractNumId w:val="16"/>
  </w:num>
  <w:num w:numId="5">
    <w:abstractNumId w:val="2"/>
  </w:num>
  <w:num w:numId="6">
    <w:abstractNumId w:val="8"/>
  </w:num>
  <w:num w:numId="7">
    <w:abstractNumId w:val="9"/>
  </w:num>
  <w:num w:numId="8">
    <w:abstractNumId w:val="3"/>
  </w:num>
  <w:num w:numId="9">
    <w:abstractNumId w:val="12"/>
  </w:num>
  <w:num w:numId="10">
    <w:abstractNumId w:val="17"/>
  </w:num>
  <w:num w:numId="11">
    <w:abstractNumId w:val="4"/>
  </w:num>
  <w:num w:numId="12">
    <w:abstractNumId w:val="15"/>
  </w:num>
  <w:num w:numId="13">
    <w:abstractNumId w:val="10"/>
  </w:num>
  <w:num w:numId="14">
    <w:abstractNumId w:val="13"/>
  </w:num>
  <w:num w:numId="15">
    <w:abstractNumId w:val="5"/>
  </w:num>
  <w:num w:numId="16">
    <w:abstractNumId w:val="6"/>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F1911"/>
    <w:rsid w:val="00022759"/>
    <w:rsid w:val="000C7815"/>
    <w:rsid w:val="00130FE0"/>
    <w:rsid w:val="001A4F98"/>
    <w:rsid w:val="001B6B97"/>
    <w:rsid w:val="001C1F2A"/>
    <w:rsid w:val="00237A3D"/>
    <w:rsid w:val="002B0018"/>
    <w:rsid w:val="002E390F"/>
    <w:rsid w:val="002F1890"/>
    <w:rsid w:val="0031250D"/>
    <w:rsid w:val="003D5CFD"/>
    <w:rsid w:val="00402B63"/>
    <w:rsid w:val="004920E3"/>
    <w:rsid w:val="004D04AF"/>
    <w:rsid w:val="005345D7"/>
    <w:rsid w:val="00581A2F"/>
    <w:rsid w:val="005F15ED"/>
    <w:rsid w:val="006C2F24"/>
    <w:rsid w:val="006C7CB9"/>
    <w:rsid w:val="007B263D"/>
    <w:rsid w:val="00827D65"/>
    <w:rsid w:val="00835947"/>
    <w:rsid w:val="008473AA"/>
    <w:rsid w:val="008A7219"/>
    <w:rsid w:val="008D6234"/>
    <w:rsid w:val="008E0259"/>
    <w:rsid w:val="009816C4"/>
    <w:rsid w:val="00A92FD7"/>
    <w:rsid w:val="00AC059E"/>
    <w:rsid w:val="00AF1911"/>
    <w:rsid w:val="00AF7336"/>
    <w:rsid w:val="00B01933"/>
    <w:rsid w:val="00B63773"/>
    <w:rsid w:val="00B73524"/>
    <w:rsid w:val="00B83278"/>
    <w:rsid w:val="00BF2611"/>
    <w:rsid w:val="00C9592A"/>
    <w:rsid w:val="00CC2622"/>
    <w:rsid w:val="00CE5B03"/>
    <w:rsid w:val="00D52CE5"/>
    <w:rsid w:val="00D6061B"/>
    <w:rsid w:val="00DF1AAF"/>
    <w:rsid w:val="00E70EEC"/>
    <w:rsid w:val="00EE11E3"/>
    <w:rsid w:val="00EE6F43"/>
    <w:rsid w:val="00F1183A"/>
    <w:rsid w:val="00F858F4"/>
    <w:rsid w:val="00FD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DD263-5974-483E-9DE4-8E610112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911"/>
    <w:rPr>
      <w:rFonts w:eastAsiaTheme="minorEastAsia"/>
      <w:lang w:val="en-US"/>
    </w:rPr>
  </w:style>
  <w:style w:type="paragraph" w:styleId="Heading2">
    <w:name w:val="heading 2"/>
    <w:basedOn w:val="Normal"/>
    <w:next w:val="Normal"/>
    <w:link w:val="Heading2Char"/>
    <w:qFormat/>
    <w:rsid w:val="00835947"/>
    <w:pPr>
      <w:keepNext/>
      <w:spacing w:after="0" w:line="240" w:lineRule="auto"/>
      <w:outlineLvl w:val="1"/>
    </w:pPr>
    <w:rPr>
      <w:rFonts w:ascii="Times New Roman" w:eastAsia="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F1911"/>
    <w:pPr>
      <w:spacing w:after="0" w:line="240" w:lineRule="auto"/>
      <w:jc w:val="center"/>
    </w:pPr>
    <w:rPr>
      <w:rFonts w:ascii="Arial" w:eastAsia="Times New Roman" w:hAnsi="Arial" w:cs="Times New Roman"/>
      <w:b/>
      <w:sz w:val="32"/>
      <w:szCs w:val="24"/>
    </w:rPr>
  </w:style>
  <w:style w:type="character" w:customStyle="1" w:styleId="TitleChar">
    <w:name w:val="Title Char"/>
    <w:basedOn w:val="DefaultParagraphFont"/>
    <w:link w:val="Title"/>
    <w:rsid w:val="00AF1911"/>
    <w:rPr>
      <w:rFonts w:ascii="Arial" w:eastAsia="Times New Roman" w:hAnsi="Arial" w:cs="Times New Roman"/>
      <w:b/>
      <w:sz w:val="32"/>
      <w:szCs w:val="24"/>
      <w:lang w:val="en-US"/>
    </w:rPr>
  </w:style>
  <w:style w:type="paragraph" w:styleId="ListParagraph">
    <w:name w:val="List Paragraph"/>
    <w:basedOn w:val="Normal"/>
    <w:uiPriority w:val="34"/>
    <w:qFormat/>
    <w:rsid w:val="00AF1911"/>
    <w:pPr>
      <w:ind w:left="720"/>
      <w:contextualSpacing/>
    </w:pPr>
  </w:style>
  <w:style w:type="paragraph" w:styleId="NoSpacing">
    <w:name w:val="No Spacing"/>
    <w:uiPriority w:val="1"/>
    <w:qFormat/>
    <w:rsid w:val="005F15ED"/>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1C1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F2A"/>
    <w:rPr>
      <w:rFonts w:ascii="Tahoma" w:eastAsiaTheme="minorEastAsia" w:hAnsi="Tahoma" w:cs="Tahoma"/>
      <w:sz w:val="16"/>
      <w:szCs w:val="16"/>
      <w:lang w:val="en-US"/>
    </w:rPr>
  </w:style>
  <w:style w:type="character" w:styleId="Hyperlink">
    <w:name w:val="Hyperlink"/>
    <w:basedOn w:val="DefaultParagraphFont"/>
    <w:rsid w:val="001C1F2A"/>
    <w:rPr>
      <w:color w:val="0000FF"/>
      <w:u w:val="single"/>
    </w:rPr>
  </w:style>
  <w:style w:type="character" w:customStyle="1" w:styleId="Heading2Char">
    <w:name w:val="Heading 2 Char"/>
    <w:basedOn w:val="DefaultParagraphFont"/>
    <w:link w:val="Heading2"/>
    <w:rsid w:val="00835947"/>
    <w:rPr>
      <w:rFonts w:ascii="Times New Roman" w:eastAsia="Times New Roman" w:hAnsi="Times New Roman" w:cs="Times New Roman"/>
      <w:b/>
      <w:bCs/>
      <w:i/>
      <w:iCs/>
      <w:sz w:val="24"/>
      <w:szCs w:val="24"/>
      <w:lang w:val="en-US"/>
    </w:rPr>
  </w:style>
  <w:style w:type="paragraph" w:customStyle="1" w:styleId="1">
    <w:name w:val="Текст1"/>
    <w:basedOn w:val="Normal"/>
    <w:rsid w:val="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after="120" w:line="240" w:lineRule="auto"/>
      <w:jc w:val="both"/>
    </w:pPr>
    <w:rPr>
      <w:rFonts w:ascii="Courier New" w:eastAsia="Times New Roman" w:hAnsi="Courier New" w:cs="Times New Roman"/>
      <w:sz w:val="20"/>
      <w:szCs w:val="20"/>
      <w:lang w:eastAsia="ar-SA"/>
    </w:rPr>
  </w:style>
  <w:style w:type="paragraph" w:styleId="CommentText">
    <w:name w:val="annotation text"/>
    <w:basedOn w:val="Normal"/>
    <w:link w:val="CommentTextChar"/>
    <w:semiHidden/>
    <w:rsid w:val="00D6061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240" w:lineRule="auto"/>
      <w:jc w:val="both"/>
    </w:pPr>
    <w:rPr>
      <w:rFonts w:ascii="Verdana" w:eastAsia="Times New Roman" w:hAnsi="Verdana" w:cs="Times New Roman"/>
      <w:sz w:val="18"/>
      <w:szCs w:val="20"/>
      <w:lang w:eastAsia="ru-RU"/>
    </w:rPr>
  </w:style>
  <w:style w:type="character" w:customStyle="1" w:styleId="CommentTextChar">
    <w:name w:val="Comment Text Char"/>
    <w:basedOn w:val="DefaultParagraphFont"/>
    <w:link w:val="CommentText"/>
    <w:semiHidden/>
    <w:rsid w:val="00D6061B"/>
    <w:rPr>
      <w:rFonts w:ascii="Verdana" w:eastAsia="Times New Roman" w:hAnsi="Verdana" w:cs="Times New Roman"/>
      <w:sz w:val="18"/>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73755">
      <w:bodyDiv w:val="1"/>
      <w:marLeft w:val="0"/>
      <w:marRight w:val="0"/>
      <w:marTop w:val="0"/>
      <w:marBottom w:val="0"/>
      <w:divBdr>
        <w:top w:val="none" w:sz="0" w:space="0" w:color="auto"/>
        <w:left w:val="none" w:sz="0" w:space="0" w:color="auto"/>
        <w:bottom w:val="none" w:sz="0" w:space="0" w:color="auto"/>
        <w:right w:val="none" w:sz="0" w:space="0" w:color="auto"/>
      </w:divBdr>
    </w:div>
    <w:div w:id="211840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heeraj2k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dc:creator>
  <cp:lastModifiedBy>V, Dheeraj (Cognizant)</cp:lastModifiedBy>
  <cp:revision>27</cp:revision>
  <cp:lastPrinted>2016-07-07T15:43:00Z</cp:lastPrinted>
  <dcterms:created xsi:type="dcterms:W3CDTF">2016-07-08T05:37:00Z</dcterms:created>
  <dcterms:modified xsi:type="dcterms:W3CDTF">2017-11-06T15:10:00Z</dcterms:modified>
</cp:coreProperties>
</file>